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A3762" w:rsidRPr="006509EB" w:rsidRDefault="00CD110C" w:rsidP="006509EB">
      <w:pPr>
        <w:pStyle w:val="Title"/>
        <w:spacing w:line="276" w:lineRule="auto"/>
        <w:ind w:left="360" w:right="-36"/>
        <w:rPr>
          <w:rFonts w:ascii="Arial" w:hAnsi="Arial" w:cs="Arial"/>
          <w:sz w:val="25"/>
          <w:szCs w:val="25"/>
        </w:rPr>
      </w:pPr>
      <w:r w:rsidRPr="006509EB">
        <w:rPr>
          <w:rFonts w:ascii="Arial" w:hAnsi="Arial" w:cs="Arial"/>
          <w:sz w:val="25"/>
          <w:szCs w:val="25"/>
          <w:lang w:eastAsia="zh-TW"/>
        </w:rPr>
        <w:t>Theresa I. Yeh</w:t>
      </w:r>
    </w:p>
    <w:p w:rsidR="00AA3762" w:rsidRPr="006379E3" w:rsidRDefault="00CD110C" w:rsidP="006379E3">
      <w:pPr>
        <w:pStyle w:val="Title"/>
        <w:ind w:left="360" w:right="-36"/>
        <w:rPr>
          <w:rFonts w:ascii="Arial" w:hAnsi="Arial" w:cs="Arial"/>
          <w:b w:val="0"/>
          <w:sz w:val="20"/>
        </w:rPr>
      </w:pPr>
      <w:r w:rsidRPr="006509EB">
        <w:rPr>
          <w:rFonts w:ascii="Arial" w:hAnsi="Arial" w:cs="Arial"/>
          <w:b w:val="0"/>
          <w:sz w:val="20"/>
        </w:rPr>
        <w:t>20751 Russell Lane</w:t>
      </w:r>
      <w:r w:rsidR="001C5720" w:rsidRPr="006509EB">
        <w:rPr>
          <w:rFonts w:ascii="Arial" w:hAnsi="Arial" w:cs="Arial"/>
          <w:b w:val="0"/>
          <w:sz w:val="20"/>
        </w:rPr>
        <w:t xml:space="preserve"> </w:t>
      </w:r>
      <w:r w:rsidR="001C5720" w:rsidRPr="006509EB">
        <w:rPr>
          <w:rFonts w:ascii="Arial" w:hAnsi="Arial" w:cs="Arial"/>
          <w:b w:val="0"/>
          <w:sz w:val="20"/>
        </w:rPr>
        <w:sym w:font="Symbol" w:char="F0B7"/>
      </w:r>
      <w:r w:rsidR="001C5720" w:rsidRPr="006509EB">
        <w:rPr>
          <w:rFonts w:ascii="Arial" w:hAnsi="Arial" w:cs="Arial"/>
          <w:b w:val="0"/>
          <w:sz w:val="20"/>
        </w:rPr>
        <w:t xml:space="preserve"> </w:t>
      </w:r>
      <w:r w:rsidRPr="006509EB">
        <w:rPr>
          <w:rFonts w:ascii="Arial" w:hAnsi="Arial" w:cs="Arial"/>
          <w:b w:val="0"/>
          <w:sz w:val="20"/>
        </w:rPr>
        <w:t>Saratoga, CA 95070</w:t>
      </w:r>
      <w:r w:rsidR="006379E3">
        <w:rPr>
          <w:rFonts w:ascii="Arial" w:hAnsi="Arial" w:cs="Arial"/>
          <w:b w:val="0"/>
          <w:sz w:val="20"/>
        </w:rPr>
        <w:t xml:space="preserve"> </w:t>
      </w:r>
      <w:r w:rsidR="006379E3" w:rsidRPr="006509EB">
        <w:rPr>
          <w:rFonts w:ascii="Arial" w:hAnsi="Arial" w:cs="Arial"/>
          <w:b w:val="0"/>
          <w:sz w:val="20"/>
        </w:rPr>
        <w:sym w:font="Symbol" w:char="F0B7"/>
      </w:r>
      <w:r w:rsidR="006379E3">
        <w:rPr>
          <w:rFonts w:ascii="Arial" w:hAnsi="Arial" w:cs="Arial"/>
          <w:b w:val="0"/>
          <w:sz w:val="20"/>
        </w:rPr>
        <w:t xml:space="preserve"> </w:t>
      </w:r>
      <w:r w:rsidR="0026555E" w:rsidRPr="006509EB">
        <w:rPr>
          <w:rFonts w:ascii="Arial" w:hAnsi="Arial" w:cs="Arial"/>
          <w:b w:val="0"/>
          <w:i/>
          <w:sz w:val="20"/>
          <w:lang w:eastAsia="zh-TW"/>
        </w:rPr>
        <w:t>408-</w:t>
      </w:r>
      <w:r w:rsidR="007B3EE9" w:rsidRPr="006509EB">
        <w:rPr>
          <w:rFonts w:ascii="Arial" w:hAnsi="Arial" w:cs="Arial"/>
          <w:b w:val="0"/>
          <w:i/>
          <w:sz w:val="20"/>
          <w:lang w:eastAsia="zh-TW"/>
        </w:rPr>
        <w:t>892</w:t>
      </w:r>
      <w:r w:rsidRPr="006509EB">
        <w:rPr>
          <w:rFonts w:ascii="Arial" w:hAnsi="Arial" w:cs="Arial"/>
          <w:b w:val="0"/>
          <w:i/>
          <w:sz w:val="20"/>
          <w:lang w:eastAsia="zh-TW"/>
        </w:rPr>
        <w:t>-2172</w:t>
      </w:r>
      <w:r w:rsidR="00AA3762" w:rsidRPr="006509EB">
        <w:rPr>
          <w:rFonts w:ascii="Arial" w:hAnsi="Arial" w:cs="Arial"/>
          <w:b w:val="0"/>
          <w:i/>
          <w:sz w:val="20"/>
        </w:rPr>
        <w:t xml:space="preserve"> </w:t>
      </w:r>
      <w:r w:rsidR="00AA3762" w:rsidRPr="006509EB">
        <w:rPr>
          <w:rFonts w:ascii="Arial" w:hAnsi="Arial" w:cs="Arial"/>
          <w:b w:val="0"/>
          <w:i/>
          <w:sz w:val="20"/>
        </w:rPr>
        <w:sym w:font="Symbol" w:char="F0B7"/>
      </w:r>
      <w:r w:rsidR="00765C66" w:rsidRPr="006509EB">
        <w:rPr>
          <w:rFonts w:ascii="Arial" w:hAnsi="Arial" w:cs="Arial"/>
          <w:b w:val="0"/>
          <w:i/>
          <w:sz w:val="20"/>
        </w:rPr>
        <w:t xml:space="preserve"> </w:t>
      </w:r>
      <w:r w:rsidRPr="006509EB">
        <w:rPr>
          <w:rFonts w:ascii="Arial" w:hAnsi="Arial" w:cs="Arial"/>
          <w:b w:val="0"/>
          <w:i/>
          <w:sz w:val="20"/>
          <w:lang w:eastAsia="zh-TW"/>
        </w:rPr>
        <w:t>tyeh@mit.edu</w:t>
      </w:r>
    </w:p>
    <w:p w:rsidR="006B081C" w:rsidRPr="00E8788F" w:rsidRDefault="006B081C" w:rsidP="006B081C">
      <w:pPr>
        <w:pStyle w:val="Title"/>
        <w:ind w:right="-36"/>
        <w:jc w:val="left"/>
        <w:rPr>
          <w:rFonts w:ascii="Arial" w:hAnsi="Arial" w:cs="Arial"/>
          <w:b w:val="0"/>
          <w:i/>
          <w:sz w:val="16"/>
          <w:szCs w:val="16"/>
          <w:lang w:eastAsia="zh-TW"/>
        </w:rPr>
      </w:pPr>
    </w:p>
    <w:p w:rsidR="00AA3762" w:rsidRPr="00E8788F" w:rsidRDefault="00F2290F" w:rsidP="005E1F3E">
      <w:pPr>
        <w:pStyle w:val="Title"/>
        <w:spacing w:line="276" w:lineRule="auto"/>
        <w:ind w:right="-43"/>
        <w:jc w:val="left"/>
        <w:rPr>
          <w:rFonts w:ascii="Arial" w:hAnsi="Arial" w:cs="Arial"/>
          <w:sz w:val="22"/>
          <w:szCs w:val="22"/>
          <w:u w:val="single"/>
        </w:rPr>
      </w:pPr>
      <w:r w:rsidRPr="00E8788F">
        <w:rPr>
          <w:rFonts w:ascii="Arial" w:hAnsi="Arial" w:cs="Arial"/>
          <w:sz w:val="22"/>
          <w:szCs w:val="22"/>
          <w:u w:val="single"/>
        </w:rPr>
        <w:t>Education:</w:t>
      </w:r>
    </w:p>
    <w:p w:rsidR="00693F47" w:rsidRPr="00E8788F" w:rsidRDefault="00693F47" w:rsidP="00B660AF">
      <w:pPr>
        <w:pStyle w:val="Title"/>
        <w:ind w:right="-43"/>
        <w:jc w:val="left"/>
        <w:rPr>
          <w:rFonts w:ascii="Arial" w:hAnsi="Arial" w:cs="Arial"/>
          <w:sz w:val="22"/>
          <w:szCs w:val="22"/>
        </w:rPr>
      </w:pPr>
      <w:r w:rsidRPr="00E8788F">
        <w:rPr>
          <w:rFonts w:ascii="Arial" w:hAnsi="Arial" w:cs="Arial"/>
          <w:bCs/>
          <w:iCs/>
          <w:sz w:val="22"/>
          <w:szCs w:val="22"/>
        </w:rPr>
        <w:t xml:space="preserve">Massachusetts Institute of Technology, </w:t>
      </w:r>
      <w:r w:rsidRPr="00E8788F">
        <w:rPr>
          <w:rFonts w:ascii="Arial" w:hAnsi="Arial" w:cs="Arial"/>
          <w:b w:val="0"/>
          <w:bCs/>
          <w:iCs/>
          <w:sz w:val="22"/>
          <w:szCs w:val="22"/>
        </w:rPr>
        <w:t xml:space="preserve">Cambridge, MA </w:t>
      </w:r>
      <w:r w:rsidR="0072004A">
        <w:rPr>
          <w:rFonts w:ascii="Arial" w:hAnsi="Arial" w:cs="Arial"/>
          <w:b w:val="0"/>
          <w:bCs/>
          <w:iCs/>
          <w:sz w:val="22"/>
          <w:szCs w:val="22"/>
        </w:rPr>
        <w:t xml:space="preserve">(Cumulative GPA: </w:t>
      </w:r>
      <w:r w:rsidR="004E2D3E" w:rsidRPr="006379E3">
        <w:rPr>
          <w:rFonts w:ascii="Arial" w:hAnsi="Arial" w:cs="Arial"/>
          <w:b w:val="0"/>
          <w:bCs/>
          <w:iCs/>
          <w:sz w:val="22"/>
          <w:szCs w:val="22"/>
        </w:rPr>
        <w:t>4.</w:t>
      </w:r>
      <w:r w:rsidR="00D64EC4" w:rsidRPr="006379E3">
        <w:rPr>
          <w:rFonts w:ascii="Arial" w:hAnsi="Arial" w:cs="Arial"/>
          <w:b w:val="0"/>
          <w:bCs/>
          <w:iCs/>
          <w:sz w:val="22"/>
          <w:szCs w:val="22"/>
        </w:rPr>
        <w:t>2</w:t>
      </w:r>
      <w:r w:rsidR="00A62300" w:rsidRPr="00E8788F">
        <w:rPr>
          <w:rFonts w:ascii="Arial" w:hAnsi="Arial" w:cs="Arial"/>
          <w:b w:val="0"/>
          <w:bCs/>
          <w:iCs/>
          <w:sz w:val="22"/>
          <w:szCs w:val="22"/>
        </w:rPr>
        <w:t>/5.0</w:t>
      </w:r>
      <w:proofErr w:type="gramStart"/>
      <w:r w:rsidR="004C65D1" w:rsidRPr="00E8788F">
        <w:rPr>
          <w:rFonts w:ascii="Arial" w:hAnsi="Arial" w:cs="Arial"/>
          <w:b w:val="0"/>
          <w:bCs/>
          <w:iCs/>
          <w:sz w:val="22"/>
          <w:szCs w:val="22"/>
        </w:rPr>
        <w:t>)</w:t>
      </w:r>
      <w:r w:rsidRPr="00E8788F">
        <w:rPr>
          <w:rFonts w:ascii="Arial" w:hAnsi="Arial" w:cs="Arial"/>
          <w:b w:val="0"/>
          <w:bCs/>
          <w:iCs/>
          <w:sz w:val="22"/>
          <w:szCs w:val="22"/>
        </w:rPr>
        <w:t xml:space="preserve">          </w:t>
      </w:r>
      <w:r w:rsidR="004C65D1" w:rsidRPr="00E8788F">
        <w:rPr>
          <w:rFonts w:ascii="Arial" w:hAnsi="Arial" w:cs="Arial"/>
          <w:b w:val="0"/>
          <w:bCs/>
          <w:iCs/>
          <w:sz w:val="22"/>
          <w:szCs w:val="22"/>
        </w:rPr>
        <w:t xml:space="preserve">  </w:t>
      </w:r>
      <w:r w:rsidR="006379E3">
        <w:rPr>
          <w:rFonts w:ascii="Arial" w:hAnsi="Arial" w:cs="Arial"/>
          <w:b w:val="0"/>
          <w:bCs/>
          <w:iCs/>
          <w:sz w:val="22"/>
          <w:szCs w:val="22"/>
        </w:rPr>
        <w:t xml:space="preserve">  </w:t>
      </w:r>
      <w:r w:rsidRPr="00E8788F">
        <w:rPr>
          <w:rFonts w:ascii="Arial" w:hAnsi="Arial" w:cs="Arial"/>
          <w:b w:val="0"/>
          <w:bCs/>
          <w:i/>
          <w:iCs/>
          <w:sz w:val="22"/>
          <w:szCs w:val="22"/>
        </w:rPr>
        <w:t>9</w:t>
      </w:r>
      <w:proofErr w:type="gramEnd"/>
      <w:r w:rsidRPr="00E8788F">
        <w:rPr>
          <w:rFonts w:ascii="Arial" w:hAnsi="Arial" w:cs="Arial"/>
          <w:b w:val="0"/>
          <w:bCs/>
          <w:i/>
          <w:iCs/>
          <w:sz w:val="22"/>
          <w:szCs w:val="22"/>
        </w:rPr>
        <w:t>/2009 – 6/2013</w:t>
      </w:r>
    </w:p>
    <w:p w:rsidR="00F2290F" w:rsidRPr="005400B1" w:rsidRDefault="00B660AF" w:rsidP="005400B1">
      <w:pPr>
        <w:spacing w:line="276" w:lineRule="auto"/>
        <w:ind w:right="-36"/>
        <w:rPr>
          <w:rFonts w:ascii="Arial" w:hAnsi="Arial" w:cs="Arial"/>
          <w:bCs/>
          <w:i/>
          <w:iCs/>
          <w:sz w:val="22"/>
          <w:szCs w:val="22"/>
          <w:lang w:eastAsia="zh-TW"/>
        </w:rPr>
      </w:pPr>
      <w:r w:rsidRPr="00E8788F">
        <w:rPr>
          <w:rFonts w:ascii="Arial" w:hAnsi="Arial" w:cs="Arial"/>
          <w:bCs/>
          <w:i/>
          <w:iCs/>
          <w:sz w:val="22"/>
          <w:szCs w:val="22"/>
          <w:lang w:eastAsia="zh-TW"/>
        </w:rPr>
        <w:t>Candidate for B</w:t>
      </w:r>
      <w:r w:rsidR="00CD110C" w:rsidRPr="00E8788F">
        <w:rPr>
          <w:rFonts w:ascii="Arial" w:hAnsi="Arial" w:cs="Arial"/>
          <w:bCs/>
          <w:i/>
          <w:iCs/>
          <w:sz w:val="22"/>
          <w:szCs w:val="22"/>
          <w:lang w:eastAsia="zh-TW"/>
        </w:rPr>
        <w:t>achelor of Electrical Engineering</w:t>
      </w:r>
      <w:r w:rsidR="00F0000C">
        <w:rPr>
          <w:rFonts w:ascii="Arial" w:hAnsi="Arial" w:cs="Arial"/>
          <w:bCs/>
          <w:i/>
          <w:iCs/>
          <w:sz w:val="22"/>
          <w:szCs w:val="22"/>
          <w:lang w:eastAsia="zh-TW"/>
        </w:rPr>
        <w:t xml:space="preserve"> and Computer Science</w:t>
      </w:r>
      <w:r w:rsidR="00CD110C" w:rsidRPr="00E8788F">
        <w:rPr>
          <w:rFonts w:ascii="Arial" w:hAnsi="Arial" w:cs="Arial"/>
          <w:bCs/>
          <w:i/>
          <w:iCs/>
          <w:sz w:val="22"/>
          <w:szCs w:val="22"/>
          <w:lang w:eastAsia="zh-TW"/>
        </w:rPr>
        <w:t xml:space="preserve"> and Minor in Management Science</w:t>
      </w:r>
      <w:r w:rsidR="00F2290F" w:rsidRPr="00E8788F">
        <w:rPr>
          <w:rFonts w:ascii="Arial" w:hAnsi="Arial" w:cs="Arial"/>
          <w:bCs/>
          <w:sz w:val="22"/>
          <w:szCs w:val="22"/>
          <w:lang w:eastAsia="zh-TW"/>
        </w:rPr>
        <w:t xml:space="preserve">             </w:t>
      </w:r>
      <w:r w:rsidRPr="00E8788F">
        <w:rPr>
          <w:rFonts w:ascii="Arial" w:hAnsi="Arial" w:cs="Arial"/>
          <w:bCs/>
          <w:sz w:val="22"/>
          <w:szCs w:val="22"/>
          <w:lang w:eastAsia="zh-TW"/>
        </w:rPr>
        <w:t xml:space="preserve">                          </w:t>
      </w:r>
      <w:r w:rsidR="00CD110C" w:rsidRPr="00E8788F">
        <w:rPr>
          <w:rFonts w:ascii="Arial" w:hAnsi="Arial" w:cs="Arial"/>
          <w:bCs/>
          <w:sz w:val="22"/>
          <w:szCs w:val="22"/>
          <w:lang w:eastAsia="zh-TW"/>
        </w:rPr>
        <w:t xml:space="preserve">     </w:t>
      </w:r>
      <w:r w:rsidR="00E8788F" w:rsidRPr="00E8788F">
        <w:rPr>
          <w:rFonts w:ascii="Arial" w:hAnsi="Arial" w:cs="Arial"/>
          <w:bCs/>
          <w:sz w:val="22"/>
          <w:szCs w:val="22"/>
          <w:lang w:eastAsia="zh-TW"/>
        </w:rPr>
        <w:t xml:space="preserve"> </w:t>
      </w:r>
    </w:p>
    <w:p w:rsidR="00CD110C" w:rsidRPr="00E8788F" w:rsidRDefault="00CD110C" w:rsidP="00CD110C">
      <w:pPr>
        <w:pStyle w:val="Standard"/>
        <w:snapToGrid w:val="0"/>
        <w:rPr>
          <w:rFonts w:ascii="Arial" w:hAnsi="Arial" w:cs="Arial"/>
          <w:sz w:val="22"/>
          <w:szCs w:val="22"/>
        </w:rPr>
      </w:pPr>
      <w:r w:rsidRPr="00E8788F">
        <w:rPr>
          <w:rFonts w:ascii="Arial" w:hAnsi="Arial" w:cs="Arial"/>
          <w:b/>
          <w:sz w:val="22"/>
          <w:szCs w:val="22"/>
        </w:rPr>
        <w:t>Relevant Coursework</w:t>
      </w:r>
      <w:r w:rsidRPr="00E8788F">
        <w:rPr>
          <w:rFonts w:ascii="Arial" w:hAnsi="Arial" w:cs="Arial"/>
          <w:sz w:val="22"/>
          <w:szCs w:val="22"/>
        </w:rPr>
        <w:t xml:space="preserve"> </w:t>
      </w:r>
    </w:p>
    <w:p w:rsidR="00107B24" w:rsidRDefault="006379E3" w:rsidP="00CD110C">
      <w:pPr>
        <w:pStyle w:val="BodyTextIndent3"/>
        <w:ind w:left="0" w:right="-36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Computation Structures</w:t>
      </w:r>
      <w:r w:rsidR="00430BF8">
        <w:rPr>
          <w:rFonts w:ascii="Arial" w:hAnsi="Arial" w:cs="Arial"/>
          <w:sz w:val="22"/>
          <w:szCs w:val="22"/>
        </w:rPr>
        <w:t>, Data Analysis, Engineering Innovation and Design</w:t>
      </w:r>
      <w:r>
        <w:rPr>
          <w:rFonts w:ascii="Arial" w:hAnsi="Arial" w:cs="Arial"/>
          <w:sz w:val="22"/>
          <w:szCs w:val="22"/>
        </w:rPr>
        <w:t xml:space="preserve">, </w:t>
      </w:r>
      <w:r w:rsidR="005A01A3">
        <w:rPr>
          <w:rFonts w:ascii="Arial" w:hAnsi="Arial" w:cs="Arial"/>
          <w:sz w:val="22"/>
          <w:szCs w:val="22"/>
        </w:rPr>
        <w:t xml:space="preserve">Circuits and Electronics, Signal and Systems, </w:t>
      </w:r>
      <w:r w:rsidR="00DF48B0">
        <w:rPr>
          <w:rFonts w:ascii="Arial" w:hAnsi="Arial" w:cs="Arial"/>
          <w:sz w:val="22"/>
          <w:szCs w:val="22"/>
        </w:rPr>
        <w:t>Digital Communication Systems</w:t>
      </w:r>
      <w:r w:rsidR="00430BF8">
        <w:rPr>
          <w:rFonts w:ascii="Arial" w:hAnsi="Arial" w:cs="Arial"/>
          <w:sz w:val="22"/>
          <w:szCs w:val="22"/>
        </w:rPr>
        <w:t xml:space="preserve">, </w:t>
      </w:r>
      <w:r w:rsidR="00CD110C" w:rsidRPr="00E8788F">
        <w:rPr>
          <w:rFonts w:ascii="Arial" w:hAnsi="Arial" w:cs="Arial"/>
          <w:sz w:val="22"/>
          <w:szCs w:val="22"/>
        </w:rPr>
        <w:t>Differential Equations, Phy</w:t>
      </w:r>
      <w:r w:rsidR="00107B24">
        <w:rPr>
          <w:rFonts w:ascii="Arial" w:hAnsi="Arial" w:cs="Arial"/>
          <w:sz w:val="22"/>
          <w:szCs w:val="22"/>
        </w:rPr>
        <w:t xml:space="preserve">sics-Electricity &amp; </w:t>
      </w:r>
      <w:r>
        <w:rPr>
          <w:rFonts w:ascii="Arial" w:hAnsi="Arial" w:cs="Arial"/>
          <w:sz w:val="22"/>
          <w:szCs w:val="22"/>
        </w:rPr>
        <w:t>Magnetism</w:t>
      </w:r>
    </w:p>
    <w:p w:rsidR="00CD110C" w:rsidRPr="00E8788F" w:rsidRDefault="00CD110C" w:rsidP="00CD110C">
      <w:pPr>
        <w:pStyle w:val="BodyTextIndent3"/>
        <w:ind w:left="0" w:right="-36"/>
        <w:jc w:val="left"/>
        <w:rPr>
          <w:rFonts w:ascii="Arial" w:hAnsi="Arial" w:cs="Arial"/>
          <w:sz w:val="22"/>
          <w:szCs w:val="22"/>
        </w:rPr>
      </w:pPr>
    </w:p>
    <w:p w:rsidR="00F00625" w:rsidRPr="00E8788F" w:rsidRDefault="007B3324" w:rsidP="005E1F3E">
      <w:pPr>
        <w:pStyle w:val="Title"/>
        <w:spacing w:line="276" w:lineRule="auto"/>
        <w:ind w:right="-43"/>
        <w:jc w:val="left"/>
        <w:rPr>
          <w:rFonts w:ascii="Arial" w:hAnsi="Arial" w:cs="Arial"/>
          <w:sz w:val="22"/>
          <w:szCs w:val="22"/>
          <w:u w:val="single"/>
        </w:rPr>
      </w:pPr>
      <w:r w:rsidRPr="00E8788F">
        <w:rPr>
          <w:rFonts w:ascii="Arial" w:hAnsi="Arial" w:cs="Arial"/>
          <w:sz w:val="22"/>
          <w:szCs w:val="22"/>
          <w:u w:val="single"/>
        </w:rPr>
        <w:t xml:space="preserve">Work </w:t>
      </w:r>
      <w:r w:rsidR="008B3152" w:rsidRPr="00E8788F">
        <w:rPr>
          <w:rFonts w:ascii="Arial" w:hAnsi="Arial" w:cs="Arial"/>
          <w:sz w:val="22"/>
          <w:szCs w:val="22"/>
          <w:u w:val="single"/>
        </w:rPr>
        <w:t>Experience</w:t>
      </w:r>
      <w:r w:rsidR="00F00625" w:rsidRPr="00E8788F">
        <w:rPr>
          <w:rFonts w:ascii="Arial" w:hAnsi="Arial" w:cs="Arial"/>
          <w:sz w:val="22"/>
          <w:szCs w:val="22"/>
          <w:u w:val="single"/>
        </w:rPr>
        <w:t>:</w:t>
      </w:r>
    </w:p>
    <w:p w:rsidR="00D858E3" w:rsidRPr="00107B24" w:rsidRDefault="00CD110C" w:rsidP="0072004A">
      <w:pPr>
        <w:pStyle w:val="Title"/>
        <w:ind w:right="-43"/>
        <w:jc w:val="left"/>
        <w:rPr>
          <w:rFonts w:ascii="Arial" w:hAnsi="Arial" w:cs="Arial"/>
          <w:b w:val="0"/>
          <w:bCs/>
          <w:iCs/>
          <w:sz w:val="22"/>
          <w:szCs w:val="22"/>
        </w:rPr>
      </w:pPr>
      <w:r w:rsidRPr="00E8788F">
        <w:rPr>
          <w:rFonts w:ascii="Arial" w:hAnsi="Arial" w:cs="Arial"/>
          <w:bCs/>
          <w:iCs/>
          <w:sz w:val="22"/>
          <w:szCs w:val="22"/>
        </w:rPr>
        <w:t>ELAN Microelectronics Corporation</w:t>
      </w:r>
      <w:r w:rsidR="00F00625" w:rsidRPr="00E8788F">
        <w:rPr>
          <w:rFonts w:ascii="Arial" w:hAnsi="Arial" w:cs="Arial"/>
          <w:bCs/>
          <w:iCs/>
          <w:sz w:val="22"/>
          <w:szCs w:val="22"/>
        </w:rPr>
        <w:t xml:space="preserve">, </w:t>
      </w:r>
      <w:proofErr w:type="spellStart"/>
      <w:r w:rsidR="00A76418">
        <w:rPr>
          <w:rFonts w:ascii="Arial" w:hAnsi="Arial" w:cs="Arial"/>
          <w:b w:val="0"/>
          <w:bCs/>
          <w:iCs/>
          <w:sz w:val="22"/>
          <w:szCs w:val="22"/>
        </w:rPr>
        <w:t>Hsin</w:t>
      </w:r>
      <w:r w:rsidRPr="00E8788F">
        <w:rPr>
          <w:rFonts w:ascii="Arial" w:hAnsi="Arial" w:cs="Arial"/>
          <w:b w:val="0"/>
          <w:bCs/>
          <w:iCs/>
          <w:sz w:val="22"/>
          <w:szCs w:val="22"/>
        </w:rPr>
        <w:t>chu</w:t>
      </w:r>
      <w:proofErr w:type="spellEnd"/>
      <w:r w:rsidRPr="00E8788F">
        <w:rPr>
          <w:rFonts w:ascii="Arial" w:hAnsi="Arial" w:cs="Arial"/>
          <w:b w:val="0"/>
          <w:bCs/>
          <w:iCs/>
          <w:sz w:val="22"/>
          <w:szCs w:val="22"/>
        </w:rPr>
        <w:t>, Taiwan</w:t>
      </w:r>
      <w:r w:rsidR="00B42308">
        <w:rPr>
          <w:rFonts w:ascii="Arial" w:hAnsi="Arial" w:cs="Arial"/>
          <w:b w:val="0"/>
          <w:bCs/>
          <w:iCs/>
          <w:sz w:val="22"/>
          <w:szCs w:val="22"/>
        </w:rPr>
        <w:t xml:space="preserve">, </w:t>
      </w:r>
      <w:r w:rsidR="00107B24" w:rsidRPr="00107B24">
        <w:rPr>
          <w:rFonts w:ascii="Arial" w:hAnsi="Arial" w:cs="Arial"/>
          <w:b w:val="0"/>
          <w:bCs/>
          <w:i/>
          <w:iCs/>
          <w:sz w:val="22"/>
          <w:szCs w:val="22"/>
        </w:rPr>
        <w:t>Testing Intern</w:t>
      </w:r>
      <w:r w:rsidR="00A76418" w:rsidRPr="00107B24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107B24" w:rsidRPr="00107B24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    </w:t>
      </w:r>
      <w:r w:rsidR="00B42308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                          6/2011</w:t>
      </w:r>
      <w:r w:rsidR="00107B24" w:rsidRPr="00107B24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– 9/201</w:t>
      </w:r>
      <w:r w:rsidR="00B42308">
        <w:rPr>
          <w:rFonts w:ascii="Arial" w:hAnsi="Arial" w:cs="Arial"/>
          <w:b w:val="0"/>
          <w:bCs/>
          <w:i/>
          <w:iCs/>
          <w:sz w:val="22"/>
          <w:szCs w:val="22"/>
        </w:rPr>
        <w:t>1</w:t>
      </w:r>
      <w:r w:rsidR="00107B24" w:rsidRPr="00107B24">
        <w:rPr>
          <w:rFonts w:ascii="Arial" w:hAnsi="Arial" w:cs="Arial"/>
          <w:b w:val="0"/>
          <w:bCs/>
          <w:iCs/>
          <w:sz w:val="22"/>
          <w:szCs w:val="22"/>
        </w:rPr>
        <w:tab/>
      </w:r>
    </w:p>
    <w:p w:rsidR="00D64EC4" w:rsidRDefault="00D858E3" w:rsidP="00D64EC4">
      <w:pPr>
        <w:pStyle w:val="Title"/>
        <w:numPr>
          <w:ilvl w:val="0"/>
          <w:numId w:val="48"/>
        </w:numPr>
        <w:ind w:right="-43"/>
        <w:jc w:val="left"/>
        <w:rPr>
          <w:rFonts w:ascii="Arial" w:hAnsi="Arial" w:cs="Arial"/>
          <w:b w:val="0"/>
          <w:bCs/>
          <w:iCs/>
          <w:sz w:val="22"/>
          <w:szCs w:val="22"/>
        </w:rPr>
      </w:pPr>
      <w:r w:rsidRPr="00A76418">
        <w:rPr>
          <w:rFonts w:ascii="Arial" w:hAnsi="Arial" w:cs="Arial"/>
          <w:b w:val="0"/>
          <w:bCs/>
          <w:iCs/>
          <w:sz w:val="22"/>
          <w:szCs w:val="22"/>
        </w:rPr>
        <w:t xml:space="preserve">Programmed microcontrollers using Assembly in detecting how to evaluate capacitance and </w:t>
      </w:r>
      <w:r w:rsidR="00E53871" w:rsidRPr="00A76418">
        <w:rPr>
          <w:rFonts w:ascii="Arial" w:hAnsi="Arial" w:cs="Arial"/>
          <w:b w:val="0"/>
          <w:bCs/>
          <w:iCs/>
          <w:sz w:val="22"/>
          <w:szCs w:val="22"/>
        </w:rPr>
        <w:t xml:space="preserve">detecting proper threshold in order </w:t>
      </w:r>
      <w:r w:rsidR="00D64EC4">
        <w:rPr>
          <w:rFonts w:ascii="Arial" w:hAnsi="Arial" w:cs="Arial"/>
          <w:b w:val="0"/>
          <w:bCs/>
          <w:iCs/>
          <w:sz w:val="22"/>
          <w:szCs w:val="22"/>
        </w:rPr>
        <w:t>process the raw data</w:t>
      </w:r>
    </w:p>
    <w:p w:rsidR="00D64EC4" w:rsidRPr="00D64EC4" w:rsidRDefault="00107B24" w:rsidP="00D64EC4">
      <w:pPr>
        <w:pStyle w:val="Title"/>
        <w:numPr>
          <w:ilvl w:val="0"/>
          <w:numId w:val="48"/>
        </w:numPr>
        <w:ind w:right="-43"/>
        <w:jc w:val="left"/>
        <w:rPr>
          <w:rFonts w:ascii="Arial" w:hAnsi="Arial" w:cs="Arial"/>
          <w:b w:val="0"/>
          <w:bCs/>
          <w:iCs/>
          <w:sz w:val="22"/>
          <w:szCs w:val="22"/>
        </w:rPr>
      </w:pPr>
      <w:r>
        <w:rPr>
          <w:rFonts w:ascii="Arial" w:hAnsi="Arial"/>
          <w:b w:val="0"/>
          <w:sz w:val="22"/>
        </w:rPr>
        <w:t>Conducted c</w:t>
      </w:r>
      <w:r w:rsidR="00E53871" w:rsidRPr="00D64EC4">
        <w:rPr>
          <w:rFonts w:ascii="Arial" w:hAnsi="Arial"/>
          <w:b w:val="0"/>
          <w:sz w:val="22"/>
        </w:rPr>
        <w:t>omputer sim</w:t>
      </w:r>
      <w:r>
        <w:rPr>
          <w:rFonts w:ascii="Arial" w:hAnsi="Arial"/>
          <w:b w:val="0"/>
          <w:sz w:val="22"/>
        </w:rPr>
        <w:t xml:space="preserve">ulations using SPICE with various </w:t>
      </w:r>
      <w:r w:rsidR="00E53871" w:rsidRPr="00D64EC4">
        <w:rPr>
          <w:rFonts w:ascii="Arial" w:hAnsi="Arial"/>
          <w:b w:val="0"/>
          <w:sz w:val="22"/>
        </w:rPr>
        <w:t xml:space="preserve">models of </w:t>
      </w:r>
      <w:proofErr w:type="spellStart"/>
      <w:r>
        <w:rPr>
          <w:rFonts w:ascii="Arial" w:hAnsi="Arial"/>
          <w:b w:val="0"/>
          <w:sz w:val="22"/>
        </w:rPr>
        <w:t>touchscreens</w:t>
      </w:r>
      <w:proofErr w:type="spellEnd"/>
      <w:r w:rsidR="00A76418" w:rsidRPr="00D64EC4">
        <w:rPr>
          <w:rFonts w:ascii="Arial" w:hAnsi="Arial"/>
          <w:b w:val="0"/>
          <w:sz w:val="22"/>
        </w:rPr>
        <w:t xml:space="preserve"> to </w:t>
      </w:r>
      <w:r>
        <w:rPr>
          <w:rFonts w:ascii="Arial" w:hAnsi="Arial"/>
          <w:b w:val="0"/>
          <w:sz w:val="22"/>
        </w:rPr>
        <w:t>determine</w:t>
      </w:r>
      <w:r w:rsidR="00A76418" w:rsidRPr="00D64EC4">
        <w:rPr>
          <w:rFonts w:ascii="Arial" w:hAnsi="Arial"/>
          <w:b w:val="0"/>
          <w:sz w:val="22"/>
        </w:rPr>
        <w:t xml:space="preserve"> proper thresholds are for </w:t>
      </w:r>
      <w:r w:rsidR="00E53871" w:rsidRPr="00D64EC4">
        <w:rPr>
          <w:rFonts w:ascii="Arial" w:hAnsi="Arial"/>
          <w:b w:val="0"/>
          <w:sz w:val="22"/>
        </w:rPr>
        <w:t>different weather conditions, different environments, hand sizes, noise levels</w:t>
      </w:r>
    </w:p>
    <w:p w:rsidR="00D858E3" w:rsidRPr="00D64EC4" w:rsidRDefault="00D858E3" w:rsidP="0072004A">
      <w:pPr>
        <w:pStyle w:val="Title"/>
        <w:numPr>
          <w:ilvl w:val="0"/>
          <w:numId w:val="48"/>
        </w:numPr>
        <w:ind w:right="-43"/>
        <w:jc w:val="left"/>
        <w:rPr>
          <w:rFonts w:ascii="Arial" w:hAnsi="Arial" w:cs="Arial"/>
          <w:b w:val="0"/>
          <w:bCs/>
          <w:iCs/>
          <w:sz w:val="22"/>
          <w:szCs w:val="22"/>
        </w:rPr>
      </w:pPr>
      <w:r w:rsidRPr="00D64EC4">
        <w:rPr>
          <w:rFonts w:ascii="Arial" w:hAnsi="Arial" w:cs="Arial"/>
          <w:b w:val="0"/>
          <w:bCs/>
          <w:iCs/>
          <w:sz w:val="22"/>
          <w:szCs w:val="22"/>
        </w:rPr>
        <w:t>Promoted and demo-</w:t>
      </w:r>
      <w:proofErr w:type="spellStart"/>
      <w:r w:rsidRPr="00D64EC4">
        <w:rPr>
          <w:rFonts w:ascii="Arial" w:hAnsi="Arial" w:cs="Arial"/>
          <w:b w:val="0"/>
          <w:bCs/>
          <w:iCs/>
          <w:sz w:val="22"/>
          <w:szCs w:val="22"/>
        </w:rPr>
        <w:t>ed</w:t>
      </w:r>
      <w:proofErr w:type="spellEnd"/>
      <w:r w:rsidRPr="00D64EC4">
        <w:rPr>
          <w:rFonts w:ascii="Arial" w:hAnsi="Arial" w:cs="Arial"/>
          <w:b w:val="0"/>
          <w:bCs/>
          <w:iCs/>
          <w:sz w:val="22"/>
          <w:szCs w:val="22"/>
        </w:rPr>
        <w:t xml:space="preserve"> products </w:t>
      </w:r>
      <w:r w:rsidR="00E53871" w:rsidRPr="00D64EC4">
        <w:rPr>
          <w:rFonts w:ascii="Arial" w:hAnsi="Arial" w:cs="Arial"/>
          <w:b w:val="0"/>
          <w:bCs/>
          <w:iCs/>
          <w:sz w:val="22"/>
          <w:szCs w:val="22"/>
        </w:rPr>
        <w:t xml:space="preserve">at various Taiwan universities </w:t>
      </w:r>
      <w:r w:rsidR="001B04A2">
        <w:rPr>
          <w:rFonts w:ascii="Arial" w:hAnsi="Arial" w:cs="Arial"/>
          <w:b w:val="0"/>
          <w:bCs/>
          <w:iCs/>
          <w:sz w:val="22"/>
          <w:szCs w:val="22"/>
        </w:rPr>
        <w:t xml:space="preserve">and </w:t>
      </w:r>
      <w:proofErr w:type="spellStart"/>
      <w:r w:rsidR="001B04A2">
        <w:rPr>
          <w:rFonts w:ascii="Arial" w:hAnsi="Arial" w:cs="Arial"/>
          <w:b w:val="0"/>
          <w:bCs/>
          <w:iCs/>
          <w:sz w:val="22"/>
          <w:szCs w:val="22"/>
        </w:rPr>
        <w:t>Computex</w:t>
      </w:r>
      <w:proofErr w:type="spellEnd"/>
      <w:r w:rsidR="001B04A2">
        <w:rPr>
          <w:rFonts w:ascii="Arial" w:hAnsi="Arial" w:cs="Arial"/>
          <w:b w:val="0"/>
          <w:bCs/>
          <w:iCs/>
          <w:sz w:val="22"/>
          <w:szCs w:val="22"/>
        </w:rPr>
        <w:t xml:space="preserve"> about </w:t>
      </w:r>
      <w:proofErr w:type="spellStart"/>
      <w:r w:rsidR="001B04A2">
        <w:rPr>
          <w:rFonts w:ascii="Arial" w:hAnsi="Arial" w:cs="Arial"/>
          <w:b w:val="0"/>
          <w:bCs/>
          <w:iCs/>
          <w:sz w:val="22"/>
          <w:szCs w:val="22"/>
        </w:rPr>
        <w:t>ELAN</w:t>
      </w:r>
      <w:r w:rsidRPr="00D64EC4">
        <w:rPr>
          <w:rFonts w:ascii="Arial" w:hAnsi="Arial" w:cs="Arial"/>
          <w:b w:val="0"/>
          <w:bCs/>
          <w:iCs/>
          <w:sz w:val="22"/>
          <w:szCs w:val="22"/>
        </w:rPr>
        <w:t>’s</w:t>
      </w:r>
      <w:proofErr w:type="spellEnd"/>
      <w:r w:rsidRPr="00D64EC4">
        <w:rPr>
          <w:rFonts w:ascii="Arial" w:hAnsi="Arial" w:cs="Arial"/>
          <w:b w:val="0"/>
          <w:bCs/>
          <w:iCs/>
          <w:sz w:val="22"/>
          <w:szCs w:val="22"/>
        </w:rPr>
        <w:t xml:space="preserve"> products</w:t>
      </w:r>
    </w:p>
    <w:p w:rsidR="0072004A" w:rsidRDefault="0072004A" w:rsidP="0072004A">
      <w:pPr>
        <w:pStyle w:val="Title"/>
        <w:ind w:right="-43"/>
        <w:jc w:val="left"/>
        <w:rPr>
          <w:rFonts w:ascii="Arial" w:hAnsi="Arial" w:cs="Arial"/>
          <w:b w:val="0"/>
          <w:sz w:val="22"/>
          <w:szCs w:val="22"/>
        </w:rPr>
      </w:pPr>
      <w:r w:rsidRPr="00DD12A8">
        <w:rPr>
          <w:rFonts w:ascii="Arial" w:hAnsi="Arial" w:cs="Arial"/>
          <w:b w:val="0"/>
          <w:bCs/>
          <w:i/>
          <w:iCs/>
          <w:sz w:val="22"/>
          <w:szCs w:val="22"/>
        </w:rPr>
        <w:t>Product Intern</w:t>
      </w:r>
      <w:r w:rsidRPr="00DD12A8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>
        <w:rPr>
          <w:rFonts w:ascii="Arial" w:hAnsi="Arial" w:cs="Arial"/>
          <w:b w:val="0"/>
          <w:bCs/>
          <w:iCs/>
          <w:sz w:val="22"/>
          <w:szCs w:val="22"/>
        </w:rPr>
        <w:t xml:space="preserve">                      </w:t>
      </w:r>
      <w:r w:rsidR="00A76418">
        <w:rPr>
          <w:rFonts w:ascii="Arial" w:hAnsi="Arial" w:cs="Arial"/>
          <w:b w:val="0"/>
          <w:bCs/>
          <w:iCs/>
          <w:sz w:val="22"/>
          <w:szCs w:val="22"/>
        </w:rPr>
        <w:tab/>
      </w:r>
      <w:r w:rsidR="00A76418">
        <w:rPr>
          <w:rFonts w:ascii="Arial" w:hAnsi="Arial" w:cs="Arial"/>
          <w:b w:val="0"/>
          <w:bCs/>
          <w:iCs/>
          <w:sz w:val="22"/>
          <w:szCs w:val="22"/>
        </w:rPr>
        <w:tab/>
      </w:r>
      <w:r w:rsidR="00A76418">
        <w:rPr>
          <w:rFonts w:ascii="Arial" w:hAnsi="Arial" w:cs="Arial"/>
          <w:b w:val="0"/>
          <w:bCs/>
          <w:iCs/>
          <w:sz w:val="22"/>
          <w:szCs w:val="22"/>
        </w:rPr>
        <w:tab/>
      </w:r>
      <w:r w:rsidR="00A76418">
        <w:rPr>
          <w:rFonts w:ascii="Arial" w:hAnsi="Arial" w:cs="Arial"/>
          <w:b w:val="0"/>
          <w:bCs/>
          <w:iCs/>
          <w:sz w:val="22"/>
          <w:szCs w:val="22"/>
        </w:rPr>
        <w:tab/>
      </w:r>
      <w:r w:rsidR="00A76418">
        <w:rPr>
          <w:rFonts w:ascii="Arial" w:hAnsi="Arial" w:cs="Arial"/>
          <w:b w:val="0"/>
          <w:bCs/>
          <w:iCs/>
          <w:sz w:val="22"/>
          <w:szCs w:val="22"/>
        </w:rPr>
        <w:tab/>
      </w:r>
      <w:r w:rsidR="00A76418">
        <w:rPr>
          <w:rFonts w:ascii="Arial" w:hAnsi="Arial" w:cs="Arial"/>
          <w:b w:val="0"/>
          <w:bCs/>
          <w:iCs/>
          <w:sz w:val="22"/>
          <w:szCs w:val="22"/>
        </w:rPr>
        <w:tab/>
        <w:t xml:space="preserve">                      </w:t>
      </w:r>
      <w:r w:rsidR="00B42308">
        <w:rPr>
          <w:rFonts w:ascii="Arial" w:hAnsi="Arial" w:cs="Arial"/>
          <w:b w:val="0"/>
          <w:bCs/>
          <w:iCs/>
          <w:sz w:val="22"/>
          <w:szCs w:val="22"/>
        </w:rPr>
        <w:t xml:space="preserve">                        </w:t>
      </w:r>
      <w:r w:rsidRPr="00B42308">
        <w:rPr>
          <w:rFonts w:ascii="Arial" w:hAnsi="Arial" w:cs="Arial"/>
          <w:b w:val="0"/>
          <w:bCs/>
          <w:i/>
          <w:iCs/>
          <w:sz w:val="22"/>
          <w:szCs w:val="22"/>
        </w:rPr>
        <w:t>12/2010-2/2011</w:t>
      </w:r>
    </w:p>
    <w:p w:rsidR="003F3487" w:rsidRDefault="004E2D3E" w:rsidP="005400B1">
      <w:pPr>
        <w:pStyle w:val="Title"/>
        <w:numPr>
          <w:ilvl w:val="0"/>
          <w:numId w:val="47"/>
        </w:numPr>
        <w:ind w:right="-43"/>
        <w:jc w:val="left"/>
        <w:rPr>
          <w:rFonts w:ascii="Arial" w:hAnsi="Arial" w:cs="Arial"/>
          <w:b w:val="0"/>
          <w:bCs/>
          <w:iCs/>
          <w:sz w:val="22"/>
          <w:szCs w:val="22"/>
        </w:rPr>
      </w:pPr>
      <w:r>
        <w:rPr>
          <w:rFonts w:ascii="Arial" w:hAnsi="Arial" w:cs="Arial"/>
          <w:b w:val="0"/>
          <w:bCs/>
          <w:iCs/>
          <w:sz w:val="22"/>
          <w:szCs w:val="22"/>
        </w:rPr>
        <w:t>Collaborated</w:t>
      </w:r>
      <w:r w:rsidR="005400B1">
        <w:rPr>
          <w:rFonts w:ascii="Arial" w:hAnsi="Arial" w:cs="Arial"/>
          <w:b w:val="0"/>
          <w:bCs/>
          <w:iCs/>
          <w:sz w:val="22"/>
          <w:szCs w:val="22"/>
        </w:rPr>
        <w:t xml:space="preserve"> with </w:t>
      </w:r>
      <w:r>
        <w:rPr>
          <w:rFonts w:ascii="Arial" w:hAnsi="Arial" w:cs="Arial"/>
          <w:b w:val="0"/>
          <w:bCs/>
          <w:iCs/>
          <w:sz w:val="22"/>
          <w:szCs w:val="22"/>
        </w:rPr>
        <w:t xml:space="preserve">team of </w:t>
      </w:r>
      <w:r w:rsidR="005400B1">
        <w:rPr>
          <w:rFonts w:ascii="Arial" w:hAnsi="Arial" w:cs="Arial"/>
          <w:b w:val="0"/>
          <w:bCs/>
          <w:iCs/>
          <w:sz w:val="22"/>
          <w:szCs w:val="22"/>
        </w:rPr>
        <w:t xml:space="preserve">engineers to develop </w:t>
      </w:r>
      <w:r>
        <w:rPr>
          <w:rFonts w:ascii="Arial" w:hAnsi="Arial" w:cs="Arial"/>
          <w:b w:val="0"/>
          <w:bCs/>
          <w:iCs/>
          <w:sz w:val="22"/>
          <w:szCs w:val="22"/>
        </w:rPr>
        <w:t xml:space="preserve">a </w:t>
      </w:r>
      <w:r w:rsidR="00E81D89">
        <w:rPr>
          <w:rFonts w:ascii="Arial" w:hAnsi="Arial" w:cs="Arial"/>
          <w:b w:val="0"/>
          <w:bCs/>
          <w:iCs/>
          <w:sz w:val="22"/>
          <w:szCs w:val="22"/>
        </w:rPr>
        <w:t xml:space="preserve">new website </w:t>
      </w:r>
      <w:r w:rsidR="005400B1">
        <w:rPr>
          <w:rFonts w:ascii="Arial" w:hAnsi="Arial" w:cs="Arial"/>
          <w:b w:val="0"/>
          <w:bCs/>
          <w:iCs/>
          <w:sz w:val="22"/>
          <w:szCs w:val="22"/>
        </w:rPr>
        <w:t>against rigid deadlines to showcase developments prior to the CES</w:t>
      </w:r>
    </w:p>
    <w:p w:rsidR="005400B1" w:rsidRDefault="005400B1" w:rsidP="005400B1">
      <w:pPr>
        <w:pStyle w:val="Title"/>
        <w:numPr>
          <w:ilvl w:val="0"/>
          <w:numId w:val="47"/>
        </w:numPr>
        <w:ind w:right="-43"/>
        <w:jc w:val="left"/>
        <w:rPr>
          <w:rFonts w:ascii="Arial" w:hAnsi="Arial" w:cs="Arial"/>
          <w:b w:val="0"/>
          <w:bCs/>
          <w:iCs/>
          <w:sz w:val="22"/>
          <w:szCs w:val="22"/>
        </w:rPr>
      </w:pPr>
      <w:r>
        <w:rPr>
          <w:rFonts w:ascii="Arial" w:hAnsi="Arial" w:cs="Arial"/>
          <w:b w:val="0"/>
          <w:bCs/>
          <w:iCs/>
          <w:sz w:val="22"/>
          <w:szCs w:val="22"/>
        </w:rPr>
        <w:t>Independently standardized evaluative methods for competitors products</w:t>
      </w:r>
    </w:p>
    <w:p w:rsidR="005400B1" w:rsidRPr="0072004A" w:rsidRDefault="005400B1" w:rsidP="005400B1">
      <w:pPr>
        <w:pStyle w:val="Title"/>
        <w:numPr>
          <w:ilvl w:val="0"/>
          <w:numId w:val="47"/>
        </w:numPr>
        <w:ind w:right="-43"/>
        <w:jc w:val="left"/>
        <w:rPr>
          <w:rFonts w:ascii="Arial" w:hAnsi="Arial" w:cs="Arial"/>
          <w:b w:val="0"/>
          <w:bCs/>
          <w:iCs/>
          <w:sz w:val="22"/>
          <w:szCs w:val="22"/>
        </w:rPr>
      </w:pPr>
      <w:r>
        <w:rPr>
          <w:rFonts w:ascii="Arial" w:hAnsi="Arial" w:cs="Arial"/>
          <w:b w:val="0"/>
          <w:bCs/>
          <w:iCs/>
          <w:sz w:val="22"/>
          <w:szCs w:val="22"/>
        </w:rPr>
        <w:t>Identified strength</w:t>
      </w:r>
      <w:r w:rsidR="004E2D3E">
        <w:rPr>
          <w:rFonts w:ascii="Arial" w:hAnsi="Arial" w:cs="Arial"/>
          <w:b w:val="0"/>
          <w:bCs/>
          <w:iCs/>
          <w:sz w:val="22"/>
          <w:szCs w:val="22"/>
        </w:rPr>
        <w:t>s</w:t>
      </w:r>
      <w:r>
        <w:rPr>
          <w:rFonts w:ascii="Arial" w:hAnsi="Arial" w:cs="Arial"/>
          <w:b w:val="0"/>
          <w:bCs/>
          <w:iCs/>
          <w:sz w:val="22"/>
          <w:szCs w:val="22"/>
        </w:rPr>
        <w:t xml:space="preserve"> in ELAN’s products to help direct marketing strategies</w:t>
      </w:r>
    </w:p>
    <w:p w:rsidR="00F00625" w:rsidRPr="00E8788F" w:rsidRDefault="008E392A" w:rsidP="00B660AF">
      <w:pPr>
        <w:pStyle w:val="Title"/>
        <w:ind w:right="-43"/>
        <w:jc w:val="left"/>
        <w:rPr>
          <w:rFonts w:ascii="Arial" w:hAnsi="Arial" w:cs="Arial"/>
          <w:sz w:val="22"/>
          <w:szCs w:val="22"/>
        </w:rPr>
      </w:pPr>
      <w:r w:rsidRPr="008E392A">
        <w:rPr>
          <w:rFonts w:ascii="Arial" w:hAnsi="Arial" w:cs="Arial"/>
          <w:b w:val="0"/>
          <w:bCs/>
          <w:i/>
          <w:iCs/>
          <w:sz w:val="22"/>
          <w:szCs w:val="22"/>
        </w:rPr>
        <w:t>Engineering Intern</w:t>
      </w:r>
      <w:r w:rsidR="00191A04" w:rsidRPr="00E8788F">
        <w:rPr>
          <w:rFonts w:ascii="Arial" w:hAnsi="Arial" w:cs="Arial"/>
          <w:b w:val="0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E8788F" w:rsidRPr="00E8788F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          </w:t>
      </w:r>
      <w:r w:rsidR="00107B24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107B24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107B24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107B24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107B24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107B24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107B24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107B24">
        <w:rPr>
          <w:rFonts w:ascii="Arial" w:hAnsi="Arial" w:cs="Arial"/>
          <w:b w:val="0"/>
          <w:bCs/>
          <w:i/>
          <w:iCs/>
          <w:sz w:val="22"/>
          <w:szCs w:val="22"/>
        </w:rPr>
        <w:tab/>
        <w:t xml:space="preserve">         </w:t>
      </w:r>
      <w:r w:rsidR="0072004A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</w:t>
      </w:r>
      <w:r w:rsidR="00CD110C" w:rsidRPr="00E8788F">
        <w:rPr>
          <w:rFonts w:ascii="Arial" w:hAnsi="Arial" w:cs="Arial"/>
          <w:b w:val="0"/>
          <w:bCs/>
          <w:i/>
          <w:iCs/>
          <w:sz w:val="22"/>
          <w:szCs w:val="22"/>
        </w:rPr>
        <w:t>7/2008</w:t>
      </w:r>
      <w:r w:rsidR="00F00625" w:rsidRPr="00E8788F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–</w:t>
      </w:r>
      <w:r w:rsidR="00107B24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</w:t>
      </w:r>
      <w:r w:rsidR="00CD110C" w:rsidRPr="00E8788F">
        <w:rPr>
          <w:rFonts w:ascii="Arial" w:hAnsi="Arial" w:cs="Arial"/>
          <w:b w:val="0"/>
          <w:bCs/>
          <w:i/>
          <w:iCs/>
          <w:sz w:val="22"/>
          <w:szCs w:val="22"/>
        </w:rPr>
        <w:t>9/2008</w:t>
      </w:r>
      <w:r w:rsidR="00D00048" w:rsidRPr="00E8788F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</w:t>
      </w:r>
    </w:p>
    <w:p w:rsidR="00CD110C" w:rsidRPr="00E8788F" w:rsidRDefault="00CD110C" w:rsidP="00CD110C">
      <w:pPr>
        <w:pStyle w:val="Standard"/>
        <w:numPr>
          <w:ilvl w:val="0"/>
          <w:numId w:val="40"/>
        </w:numPr>
        <w:snapToGrid w:val="0"/>
        <w:rPr>
          <w:rFonts w:ascii="Arial" w:hAnsi="Arial" w:cs="Arial"/>
          <w:kern w:val="0"/>
          <w:sz w:val="22"/>
          <w:szCs w:val="22"/>
        </w:rPr>
      </w:pPr>
      <w:r w:rsidRPr="00E8788F">
        <w:rPr>
          <w:rFonts w:ascii="Arial" w:hAnsi="Arial" w:cs="Arial"/>
          <w:kern w:val="0"/>
          <w:sz w:val="22"/>
          <w:szCs w:val="22"/>
        </w:rPr>
        <w:t>Strengthened and updated English version of company’s website using ASP</w:t>
      </w:r>
    </w:p>
    <w:p w:rsidR="00CD110C" w:rsidRPr="00E8788F" w:rsidRDefault="00CD110C" w:rsidP="00CD110C">
      <w:pPr>
        <w:pStyle w:val="Standard"/>
        <w:numPr>
          <w:ilvl w:val="0"/>
          <w:numId w:val="40"/>
        </w:numPr>
        <w:snapToGrid w:val="0"/>
        <w:rPr>
          <w:rFonts w:ascii="Arial" w:hAnsi="Arial" w:cs="Arial"/>
          <w:kern w:val="0"/>
          <w:sz w:val="22"/>
          <w:szCs w:val="22"/>
        </w:rPr>
      </w:pPr>
      <w:r w:rsidRPr="00E8788F">
        <w:rPr>
          <w:rFonts w:ascii="Arial" w:hAnsi="Arial" w:cs="Arial"/>
          <w:kern w:val="0"/>
          <w:sz w:val="22"/>
          <w:szCs w:val="22"/>
        </w:rPr>
        <w:t>Researched competitors and analyzed possible improvement in ELAN’s technology, provi</w:t>
      </w:r>
      <w:r w:rsidR="00B15090">
        <w:rPr>
          <w:rFonts w:ascii="Arial" w:hAnsi="Arial" w:cs="Arial"/>
          <w:kern w:val="0"/>
          <w:sz w:val="22"/>
          <w:szCs w:val="22"/>
        </w:rPr>
        <w:t>di</w:t>
      </w:r>
      <w:r w:rsidRPr="00E8788F">
        <w:rPr>
          <w:rFonts w:ascii="Arial" w:hAnsi="Arial" w:cs="Arial"/>
          <w:kern w:val="0"/>
          <w:sz w:val="22"/>
          <w:szCs w:val="22"/>
        </w:rPr>
        <w:t>ng recommendations to engineers</w:t>
      </w:r>
    </w:p>
    <w:p w:rsidR="00CD110C" w:rsidRPr="00E8788F" w:rsidRDefault="00CD110C" w:rsidP="00CD110C">
      <w:pPr>
        <w:pStyle w:val="BlockText"/>
        <w:numPr>
          <w:ilvl w:val="0"/>
          <w:numId w:val="41"/>
        </w:numPr>
        <w:ind w:right="0"/>
        <w:rPr>
          <w:rFonts w:ascii="Arial" w:hAnsi="Arial" w:cs="Arial"/>
          <w:bCs/>
          <w:sz w:val="22"/>
          <w:szCs w:val="22"/>
        </w:rPr>
      </w:pPr>
      <w:r w:rsidRPr="00E8788F">
        <w:rPr>
          <w:rFonts w:ascii="Arial" w:hAnsi="Arial" w:cs="Arial"/>
          <w:bCs/>
          <w:sz w:val="22"/>
          <w:szCs w:val="22"/>
        </w:rPr>
        <w:t>Attended and contributed to company meetings with digital and hardware groups discussing the progress and future of  ELAN’s touchpad technology</w:t>
      </w:r>
    </w:p>
    <w:p w:rsidR="00E8788F" w:rsidRDefault="00CD110C" w:rsidP="00E8788F">
      <w:pPr>
        <w:pStyle w:val="BlockText"/>
        <w:numPr>
          <w:ilvl w:val="0"/>
          <w:numId w:val="41"/>
        </w:numPr>
        <w:ind w:right="0"/>
        <w:rPr>
          <w:rFonts w:ascii="Arial" w:hAnsi="Arial" w:cs="Arial"/>
          <w:bCs/>
          <w:sz w:val="22"/>
          <w:szCs w:val="22"/>
        </w:rPr>
      </w:pPr>
      <w:r w:rsidRPr="00E8788F">
        <w:rPr>
          <w:rFonts w:ascii="Arial" w:hAnsi="Arial" w:cs="Arial"/>
          <w:bCs/>
          <w:sz w:val="22"/>
          <w:szCs w:val="22"/>
        </w:rPr>
        <w:t>Partnered with engineer to dissect competitors equipment and analyze components for performance and potential cost savings</w:t>
      </w:r>
    </w:p>
    <w:p w:rsidR="007F486D" w:rsidRPr="00E8788F" w:rsidRDefault="00D64557" w:rsidP="005E1F3E">
      <w:pPr>
        <w:pStyle w:val="BlockText"/>
        <w:numPr>
          <w:ilvl w:val="0"/>
          <w:numId w:val="41"/>
        </w:numPr>
        <w:spacing w:line="276" w:lineRule="auto"/>
        <w:ind w:right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On team of engineers, d</w:t>
      </w:r>
      <w:r w:rsidR="007F486D">
        <w:rPr>
          <w:rFonts w:ascii="Arial" w:hAnsi="Arial" w:cs="Arial"/>
          <w:bCs/>
          <w:sz w:val="22"/>
          <w:szCs w:val="22"/>
        </w:rPr>
        <w:t xml:space="preserve">efined </w:t>
      </w:r>
      <w:r w:rsidR="0050754E">
        <w:rPr>
          <w:rFonts w:ascii="Arial" w:hAnsi="Arial" w:cs="Arial"/>
          <w:bCs/>
          <w:sz w:val="22"/>
          <w:szCs w:val="22"/>
        </w:rPr>
        <w:t>finger</w:t>
      </w:r>
      <w:r>
        <w:rPr>
          <w:rFonts w:ascii="Arial" w:hAnsi="Arial" w:cs="Arial"/>
          <w:bCs/>
          <w:sz w:val="22"/>
          <w:szCs w:val="22"/>
        </w:rPr>
        <w:t xml:space="preserve"> gestures for use in capacitive touch screen devices</w:t>
      </w:r>
    </w:p>
    <w:p w:rsidR="008E392A" w:rsidRPr="00594ED2" w:rsidRDefault="00F44A69" w:rsidP="00F44A69">
      <w:pPr>
        <w:pStyle w:val="Title"/>
        <w:ind w:right="-43"/>
        <w:jc w:val="left"/>
        <w:rPr>
          <w:rFonts w:ascii="Arial" w:hAnsi="Arial" w:cs="Arial"/>
          <w:b w:val="0"/>
          <w:i/>
          <w:sz w:val="22"/>
          <w:szCs w:val="22"/>
        </w:rPr>
      </w:pPr>
      <w:r w:rsidRPr="00F44A69">
        <w:rPr>
          <w:rFonts w:ascii="Arial" w:hAnsi="Arial" w:cs="Arial"/>
          <w:sz w:val="22"/>
          <w:szCs w:val="22"/>
        </w:rPr>
        <w:t>MIT Electrical Engineering Department,</w:t>
      </w:r>
      <w:r w:rsidRPr="00F44A69">
        <w:rPr>
          <w:rFonts w:ascii="Arial" w:hAnsi="Arial" w:cs="Arial"/>
          <w:b w:val="0"/>
          <w:sz w:val="22"/>
          <w:szCs w:val="22"/>
        </w:rPr>
        <w:t xml:space="preserve"> Cambridge, MA</w:t>
      </w:r>
      <w:r w:rsidR="00B42308">
        <w:rPr>
          <w:rFonts w:ascii="Arial" w:hAnsi="Arial" w:cs="Arial"/>
          <w:b w:val="0"/>
          <w:sz w:val="22"/>
          <w:szCs w:val="22"/>
        </w:rPr>
        <w:t xml:space="preserve">, </w:t>
      </w:r>
      <w:r w:rsidR="008E392A" w:rsidRPr="008E392A">
        <w:rPr>
          <w:rFonts w:ascii="Arial" w:hAnsi="Arial" w:cs="Arial"/>
          <w:b w:val="0"/>
          <w:i/>
          <w:sz w:val="22"/>
          <w:szCs w:val="22"/>
        </w:rPr>
        <w:t>Team Member</w:t>
      </w:r>
      <w:r w:rsidRPr="00F44A69">
        <w:rPr>
          <w:rFonts w:ascii="Arial" w:hAnsi="Arial" w:cs="Arial"/>
          <w:sz w:val="22"/>
          <w:szCs w:val="22"/>
        </w:rPr>
        <w:tab/>
      </w:r>
      <w:r w:rsidR="00594ED2">
        <w:rPr>
          <w:rFonts w:ascii="Arial" w:hAnsi="Arial" w:cs="Arial"/>
          <w:sz w:val="22"/>
          <w:szCs w:val="22"/>
        </w:rPr>
        <w:tab/>
        <w:t xml:space="preserve">         </w:t>
      </w:r>
      <w:r w:rsidR="00594ED2" w:rsidRPr="00594ED2">
        <w:rPr>
          <w:rFonts w:ascii="Arial" w:hAnsi="Arial" w:cs="Arial"/>
          <w:b w:val="0"/>
          <w:i/>
          <w:sz w:val="22"/>
          <w:szCs w:val="22"/>
        </w:rPr>
        <w:t>8/2010</w:t>
      </w:r>
      <w:r w:rsidR="00107B24">
        <w:rPr>
          <w:rFonts w:ascii="Arial" w:hAnsi="Arial" w:cs="Arial"/>
          <w:b w:val="0"/>
          <w:i/>
          <w:sz w:val="22"/>
          <w:szCs w:val="22"/>
        </w:rPr>
        <w:t xml:space="preserve"> </w:t>
      </w:r>
      <w:r w:rsidR="0072004A">
        <w:rPr>
          <w:rFonts w:ascii="Arial" w:hAnsi="Arial" w:cs="Arial"/>
          <w:b w:val="0"/>
          <w:i/>
          <w:sz w:val="22"/>
          <w:szCs w:val="22"/>
        </w:rPr>
        <w:t>-12/2010</w:t>
      </w:r>
    </w:p>
    <w:p w:rsidR="001A16F8" w:rsidRPr="001A16F8" w:rsidRDefault="00D96710" w:rsidP="001A16F8">
      <w:pPr>
        <w:pStyle w:val="Title"/>
        <w:numPr>
          <w:ilvl w:val="0"/>
          <w:numId w:val="45"/>
        </w:numPr>
        <w:ind w:right="-43"/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Program robots using Python and build</w:t>
      </w:r>
      <w:r w:rsidR="008E392A">
        <w:rPr>
          <w:rFonts w:ascii="Arial" w:hAnsi="Arial" w:cs="Arial"/>
          <w:b w:val="0"/>
          <w:sz w:val="22"/>
          <w:szCs w:val="22"/>
        </w:rPr>
        <w:t xml:space="preserve"> circuits for robots to do tasks such as using sensors to follow walls, follow lights, and mapping out rooms </w:t>
      </w:r>
    </w:p>
    <w:p w:rsidR="00CD110C" w:rsidRPr="00F44A69" w:rsidRDefault="00F44A69" w:rsidP="00F44A69">
      <w:pPr>
        <w:pStyle w:val="Title"/>
        <w:ind w:right="-43"/>
        <w:jc w:val="left"/>
        <w:rPr>
          <w:rFonts w:ascii="Arial" w:hAnsi="Arial" w:cs="Arial"/>
          <w:sz w:val="22"/>
          <w:szCs w:val="22"/>
        </w:rPr>
      </w:pPr>
      <w:r w:rsidRPr="00F44A6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44A69">
        <w:rPr>
          <w:rFonts w:ascii="Arial" w:hAnsi="Arial" w:cs="Arial"/>
          <w:sz w:val="22"/>
          <w:szCs w:val="22"/>
        </w:rPr>
        <w:tab/>
      </w:r>
      <w:r w:rsidRPr="00F44A69">
        <w:rPr>
          <w:rFonts w:ascii="Arial" w:hAnsi="Arial" w:cs="Arial"/>
          <w:sz w:val="22"/>
          <w:szCs w:val="22"/>
        </w:rPr>
        <w:tab/>
      </w:r>
      <w:r w:rsidRPr="00F44A69">
        <w:rPr>
          <w:rFonts w:ascii="Arial" w:hAnsi="Arial" w:cs="Arial"/>
          <w:sz w:val="22"/>
          <w:szCs w:val="22"/>
        </w:rPr>
        <w:tab/>
      </w:r>
      <w:r w:rsidRPr="00F44A69">
        <w:rPr>
          <w:rFonts w:ascii="Arial" w:hAnsi="Arial" w:cs="Arial"/>
          <w:sz w:val="22"/>
          <w:szCs w:val="22"/>
        </w:rPr>
        <w:tab/>
      </w:r>
    </w:p>
    <w:p w:rsidR="00430BF8" w:rsidRDefault="00E54778" w:rsidP="00430BF8">
      <w:pPr>
        <w:pStyle w:val="Title"/>
        <w:spacing w:line="276" w:lineRule="auto"/>
        <w:ind w:right="-43"/>
        <w:jc w:val="left"/>
        <w:rPr>
          <w:rFonts w:ascii="Arial" w:hAnsi="Arial" w:cs="Arial"/>
          <w:sz w:val="22"/>
          <w:szCs w:val="22"/>
          <w:u w:val="single"/>
        </w:rPr>
      </w:pPr>
      <w:r w:rsidRPr="00E8788F">
        <w:rPr>
          <w:rFonts w:ascii="Arial" w:hAnsi="Arial" w:cs="Arial"/>
          <w:sz w:val="22"/>
          <w:szCs w:val="22"/>
          <w:u w:val="single"/>
        </w:rPr>
        <w:t>Leadership:</w:t>
      </w:r>
    </w:p>
    <w:p w:rsidR="00ED5149" w:rsidRDefault="000A1515" w:rsidP="00430BF8">
      <w:pPr>
        <w:pStyle w:val="Title"/>
        <w:spacing w:line="276" w:lineRule="auto"/>
        <w:ind w:right="-43"/>
        <w:jc w:val="left"/>
        <w:rPr>
          <w:rFonts w:ascii="Arial" w:hAnsi="Arial" w:cs="Arial"/>
          <w:b w:val="0"/>
          <w:bCs/>
          <w:i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Gordon Engineering Leadership Program</w:t>
      </w:r>
      <w:r w:rsidR="00ED5149">
        <w:rPr>
          <w:rFonts w:ascii="Arial" w:hAnsi="Arial" w:cs="Arial"/>
          <w:bCs/>
          <w:iCs/>
          <w:sz w:val="22"/>
          <w:szCs w:val="22"/>
        </w:rPr>
        <w:tab/>
      </w:r>
      <w:r w:rsidR="00ED5149">
        <w:rPr>
          <w:rFonts w:ascii="Arial" w:hAnsi="Arial" w:cs="Arial"/>
          <w:bCs/>
          <w:iCs/>
          <w:sz w:val="22"/>
          <w:szCs w:val="22"/>
        </w:rPr>
        <w:tab/>
      </w:r>
      <w:r w:rsidR="00ED5149">
        <w:rPr>
          <w:rFonts w:ascii="Arial" w:hAnsi="Arial" w:cs="Arial"/>
          <w:bCs/>
          <w:iCs/>
          <w:sz w:val="22"/>
          <w:szCs w:val="22"/>
        </w:rPr>
        <w:tab/>
      </w:r>
      <w:r w:rsidR="00ED5149">
        <w:rPr>
          <w:rFonts w:ascii="Arial" w:hAnsi="Arial" w:cs="Arial"/>
          <w:bCs/>
          <w:iCs/>
          <w:sz w:val="22"/>
          <w:szCs w:val="22"/>
        </w:rPr>
        <w:tab/>
      </w:r>
      <w:r w:rsidR="00ED5149">
        <w:rPr>
          <w:rFonts w:ascii="Arial" w:hAnsi="Arial" w:cs="Arial"/>
          <w:bCs/>
          <w:iCs/>
          <w:sz w:val="22"/>
          <w:szCs w:val="22"/>
        </w:rPr>
        <w:tab/>
      </w:r>
      <w:r w:rsidR="00ED5149">
        <w:rPr>
          <w:rFonts w:ascii="Arial" w:hAnsi="Arial" w:cs="Arial"/>
          <w:bCs/>
          <w:iCs/>
          <w:sz w:val="22"/>
          <w:szCs w:val="22"/>
        </w:rPr>
        <w:tab/>
        <w:t xml:space="preserve">           </w:t>
      </w:r>
      <w:r w:rsidR="00ED5149">
        <w:rPr>
          <w:rFonts w:ascii="Arial" w:hAnsi="Arial" w:cs="Arial"/>
          <w:b w:val="0"/>
          <w:bCs/>
          <w:i/>
          <w:iCs/>
          <w:sz w:val="22"/>
          <w:szCs w:val="22"/>
        </w:rPr>
        <w:t>5/2011-Present</w:t>
      </w:r>
    </w:p>
    <w:p w:rsidR="00ED5149" w:rsidRPr="00ED5149" w:rsidRDefault="00ED5149" w:rsidP="00ED5149">
      <w:pPr>
        <w:pStyle w:val="ListParagraph"/>
        <w:numPr>
          <w:ilvl w:val="0"/>
          <w:numId w:val="45"/>
        </w:numPr>
        <w:rPr>
          <w:rFonts w:ascii="Times" w:eastAsia="Batang" w:hAnsi="Times"/>
        </w:rPr>
      </w:pPr>
      <w:r w:rsidRPr="00ED5149">
        <w:rPr>
          <w:rFonts w:ascii="Arial" w:hAnsi="Arial" w:cs="Arial"/>
          <w:bCs/>
          <w:sz w:val="22"/>
          <w:szCs w:val="22"/>
        </w:rPr>
        <w:t>Direct weekly labs providing frameworks, models, and cases on engineering leadership and design</w:t>
      </w:r>
    </w:p>
    <w:p w:rsidR="000A1515" w:rsidRPr="000A1515" w:rsidRDefault="00430BF8" w:rsidP="00430BF8">
      <w:pPr>
        <w:pStyle w:val="Title"/>
        <w:spacing w:line="276" w:lineRule="auto"/>
        <w:ind w:right="-43"/>
        <w:jc w:val="left"/>
        <w:rPr>
          <w:rFonts w:ascii="Arial" w:hAnsi="Arial" w:cs="Arial"/>
          <w:bCs/>
          <w:iCs/>
          <w:sz w:val="22"/>
          <w:szCs w:val="22"/>
        </w:rPr>
      </w:pPr>
      <w:r w:rsidRPr="000A1515">
        <w:rPr>
          <w:rFonts w:ascii="Arial" w:hAnsi="Arial" w:cs="Arial"/>
          <w:bCs/>
          <w:iCs/>
          <w:sz w:val="22"/>
          <w:szCs w:val="22"/>
        </w:rPr>
        <w:t xml:space="preserve">ACM/IEEE of MIT, </w:t>
      </w:r>
      <w:r w:rsidRPr="00B42308">
        <w:rPr>
          <w:rFonts w:ascii="Arial" w:hAnsi="Arial" w:cs="Arial"/>
          <w:b w:val="0"/>
          <w:bCs/>
          <w:iCs/>
          <w:sz w:val="22"/>
          <w:szCs w:val="22"/>
        </w:rPr>
        <w:t>Cambridge,</w:t>
      </w:r>
      <w:r w:rsidRPr="000A1515">
        <w:rPr>
          <w:rFonts w:ascii="Arial" w:hAnsi="Arial" w:cs="Arial"/>
          <w:bCs/>
          <w:iCs/>
          <w:sz w:val="22"/>
          <w:szCs w:val="22"/>
        </w:rPr>
        <w:t xml:space="preserve"> </w:t>
      </w:r>
      <w:r w:rsidRPr="00B42308">
        <w:rPr>
          <w:rFonts w:ascii="Arial" w:hAnsi="Arial" w:cs="Arial"/>
          <w:b w:val="0"/>
          <w:bCs/>
          <w:iCs/>
          <w:sz w:val="22"/>
          <w:szCs w:val="22"/>
        </w:rPr>
        <w:t>MA</w:t>
      </w:r>
      <w:r w:rsidR="00B42308">
        <w:rPr>
          <w:rFonts w:ascii="Arial" w:hAnsi="Arial" w:cs="Arial"/>
          <w:b w:val="0"/>
          <w:bCs/>
          <w:iCs/>
          <w:sz w:val="22"/>
          <w:szCs w:val="22"/>
        </w:rPr>
        <w:t xml:space="preserve">, </w:t>
      </w:r>
      <w:r w:rsidRPr="00B42308">
        <w:rPr>
          <w:rFonts w:ascii="Arial" w:hAnsi="Arial" w:cs="Arial"/>
          <w:b w:val="0"/>
          <w:bCs/>
          <w:i/>
          <w:iCs/>
          <w:sz w:val="22"/>
          <w:szCs w:val="22"/>
        </w:rPr>
        <w:t>Webmaster</w:t>
      </w:r>
      <w:r w:rsidR="009A4C17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9A4C17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9A4C17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9A4C17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9A4C17">
        <w:rPr>
          <w:rFonts w:ascii="Arial" w:hAnsi="Arial" w:cs="Arial"/>
          <w:b w:val="0"/>
          <w:bCs/>
          <w:i/>
          <w:iCs/>
          <w:sz w:val="22"/>
          <w:szCs w:val="22"/>
        </w:rPr>
        <w:tab/>
      </w:r>
      <w:r w:rsidR="009A4C17">
        <w:rPr>
          <w:rFonts w:ascii="Arial" w:hAnsi="Arial" w:cs="Arial"/>
          <w:b w:val="0"/>
          <w:bCs/>
          <w:i/>
          <w:iCs/>
          <w:sz w:val="22"/>
          <w:szCs w:val="22"/>
        </w:rPr>
        <w:tab/>
        <w:t xml:space="preserve">           5/2011-Present</w:t>
      </w:r>
    </w:p>
    <w:p w:rsidR="000A1515" w:rsidRPr="001B04A2" w:rsidRDefault="001B04A2" w:rsidP="001B04A2">
      <w:pPr>
        <w:pStyle w:val="Standard"/>
        <w:numPr>
          <w:ilvl w:val="0"/>
          <w:numId w:val="41"/>
        </w:numPr>
        <w:snapToGrid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Create new website using HTML/CSS/PHP and maintain website through weekly updates</w:t>
      </w:r>
    </w:p>
    <w:p w:rsidR="000A1515" w:rsidRPr="000A1515" w:rsidRDefault="000A1515" w:rsidP="00430BF8">
      <w:pPr>
        <w:rPr>
          <w:rFonts w:ascii="Arial" w:eastAsia="Batang" w:hAnsi="Arial"/>
          <w:b/>
          <w:color w:val="000000"/>
          <w:sz w:val="22"/>
        </w:rPr>
      </w:pPr>
      <w:r>
        <w:rPr>
          <w:rFonts w:ascii="Arial" w:eastAsia="Batang" w:hAnsi="Arial"/>
          <w:b/>
          <w:color w:val="000000"/>
          <w:sz w:val="22"/>
        </w:rPr>
        <w:t>EECS Strategic Planning Task F</w:t>
      </w:r>
      <w:r w:rsidR="00430BF8" w:rsidRPr="000A1515">
        <w:rPr>
          <w:rFonts w:ascii="Arial" w:eastAsia="Batang" w:hAnsi="Arial"/>
          <w:b/>
          <w:color w:val="000000"/>
          <w:sz w:val="22"/>
        </w:rPr>
        <w:t>orce</w:t>
      </w:r>
      <w:r w:rsidR="00B42308">
        <w:rPr>
          <w:rFonts w:ascii="Arial" w:eastAsia="Batang" w:hAnsi="Arial"/>
          <w:b/>
          <w:color w:val="000000"/>
          <w:sz w:val="22"/>
        </w:rPr>
        <w:t xml:space="preserve">, </w:t>
      </w:r>
      <w:r w:rsidR="009A4C17" w:rsidRPr="009A4C17">
        <w:rPr>
          <w:rFonts w:ascii="Arial" w:eastAsia="Batang" w:hAnsi="Arial"/>
          <w:color w:val="000000"/>
          <w:sz w:val="22"/>
        </w:rPr>
        <w:t xml:space="preserve">Cambridge, MA, </w:t>
      </w:r>
      <w:r w:rsidR="009A4C17" w:rsidRPr="009A4C17">
        <w:rPr>
          <w:rFonts w:ascii="Arial" w:eastAsia="Batang" w:hAnsi="Arial"/>
          <w:i/>
          <w:color w:val="000000"/>
          <w:sz w:val="22"/>
        </w:rPr>
        <w:t>Student Advisor</w:t>
      </w:r>
      <w:r w:rsidR="009A4C17">
        <w:rPr>
          <w:rFonts w:ascii="Arial" w:eastAsia="Batang" w:hAnsi="Arial"/>
          <w:i/>
          <w:color w:val="000000"/>
          <w:sz w:val="22"/>
        </w:rPr>
        <w:tab/>
      </w:r>
      <w:r w:rsidR="009A4C17">
        <w:rPr>
          <w:rFonts w:ascii="Arial" w:eastAsia="Batang" w:hAnsi="Arial"/>
          <w:i/>
          <w:color w:val="000000"/>
          <w:sz w:val="22"/>
        </w:rPr>
        <w:tab/>
      </w:r>
      <w:r w:rsidR="009A4C17">
        <w:rPr>
          <w:rFonts w:ascii="Arial" w:eastAsia="Batang" w:hAnsi="Arial"/>
          <w:i/>
          <w:color w:val="000000"/>
          <w:sz w:val="22"/>
        </w:rPr>
        <w:tab/>
        <w:t xml:space="preserve">          5/2011-Present</w:t>
      </w:r>
    </w:p>
    <w:p w:rsidR="00430BF8" w:rsidRPr="00107B24" w:rsidRDefault="00107B24" w:rsidP="00430BF8">
      <w:pPr>
        <w:pStyle w:val="Standard"/>
        <w:numPr>
          <w:ilvl w:val="0"/>
          <w:numId w:val="41"/>
        </w:numPr>
        <w:snapToGrid w:val="0"/>
        <w:rPr>
          <w:rFonts w:ascii="Arial" w:hAnsi="Arial" w:cs="Arial"/>
          <w:bCs/>
          <w:i/>
          <w:sz w:val="22"/>
          <w:szCs w:val="22"/>
        </w:rPr>
      </w:pPr>
      <w:r w:rsidRPr="00E8788F">
        <w:rPr>
          <w:rFonts w:ascii="Arial" w:hAnsi="Arial" w:cs="Arial"/>
          <w:bCs/>
          <w:sz w:val="22"/>
          <w:szCs w:val="22"/>
        </w:rPr>
        <w:t>Collaborate</w:t>
      </w:r>
      <w:r>
        <w:rPr>
          <w:rFonts w:ascii="Arial" w:hAnsi="Arial" w:cs="Arial"/>
          <w:bCs/>
          <w:sz w:val="22"/>
          <w:szCs w:val="22"/>
        </w:rPr>
        <w:t xml:space="preserve">s with </w:t>
      </w:r>
      <w:r w:rsidR="00ED5149">
        <w:rPr>
          <w:rFonts w:ascii="Arial" w:hAnsi="Arial" w:cs="Arial"/>
          <w:bCs/>
          <w:sz w:val="22"/>
          <w:szCs w:val="22"/>
        </w:rPr>
        <w:t xml:space="preserve">Department Head to discuss </w:t>
      </w:r>
      <w:r>
        <w:rPr>
          <w:rFonts w:ascii="Arial" w:hAnsi="Arial" w:cs="Arial"/>
          <w:bCs/>
          <w:sz w:val="22"/>
          <w:szCs w:val="22"/>
        </w:rPr>
        <w:t>new proposed</w:t>
      </w:r>
      <w:r w:rsidR="00ED5149">
        <w:rPr>
          <w:rFonts w:ascii="Arial" w:hAnsi="Arial" w:cs="Arial"/>
          <w:bCs/>
          <w:sz w:val="22"/>
          <w:szCs w:val="22"/>
        </w:rPr>
        <w:t xml:space="preserve"> initiatives and help guide </w:t>
      </w:r>
      <w:r>
        <w:rPr>
          <w:rFonts w:ascii="Arial" w:hAnsi="Arial" w:cs="Arial"/>
          <w:bCs/>
          <w:sz w:val="22"/>
          <w:szCs w:val="22"/>
        </w:rPr>
        <w:t>implementation</w:t>
      </w:r>
    </w:p>
    <w:p w:rsidR="007316B5" w:rsidRPr="00430BF8" w:rsidRDefault="007316B5" w:rsidP="00430BF8">
      <w:pPr>
        <w:pStyle w:val="Title"/>
        <w:spacing w:line="276" w:lineRule="auto"/>
        <w:ind w:right="-43"/>
        <w:jc w:val="left"/>
        <w:rPr>
          <w:rFonts w:ascii="Arial" w:hAnsi="Arial" w:cs="Arial"/>
          <w:bCs/>
          <w:iCs/>
          <w:sz w:val="22"/>
          <w:szCs w:val="22"/>
        </w:rPr>
      </w:pPr>
      <w:r w:rsidRPr="00E8788F">
        <w:rPr>
          <w:rFonts w:ascii="Arial" w:hAnsi="Arial" w:cs="Arial"/>
          <w:bCs/>
          <w:iCs/>
          <w:sz w:val="22"/>
          <w:szCs w:val="22"/>
        </w:rPr>
        <w:t>Asian American Association</w:t>
      </w:r>
      <w:r w:rsidR="00CD110C" w:rsidRPr="00E8788F">
        <w:rPr>
          <w:rFonts w:ascii="Arial" w:hAnsi="Arial" w:cs="Arial"/>
          <w:bCs/>
          <w:iCs/>
          <w:sz w:val="22"/>
          <w:szCs w:val="22"/>
        </w:rPr>
        <w:t xml:space="preserve"> of MIT</w:t>
      </w:r>
      <w:r w:rsidRPr="00E8788F">
        <w:rPr>
          <w:rFonts w:ascii="Arial" w:hAnsi="Arial" w:cs="Arial"/>
          <w:bCs/>
          <w:iCs/>
          <w:sz w:val="22"/>
          <w:szCs w:val="22"/>
        </w:rPr>
        <w:t xml:space="preserve">, </w:t>
      </w:r>
      <w:r w:rsidRPr="00E8788F">
        <w:rPr>
          <w:rFonts w:ascii="Arial" w:hAnsi="Arial" w:cs="Arial"/>
          <w:b w:val="0"/>
          <w:bCs/>
          <w:iCs/>
          <w:sz w:val="22"/>
          <w:szCs w:val="22"/>
        </w:rPr>
        <w:t xml:space="preserve">Cambridge, </w:t>
      </w:r>
      <w:proofErr w:type="gramStart"/>
      <w:r w:rsidRPr="00E8788F">
        <w:rPr>
          <w:rFonts w:ascii="Arial" w:hAnsi="Arial" w:cs="Arial"/>
          <w:b w:val="0"/>
          <w:bCs/>
          <w:iCs/>
          <w:sz w:val="22"/>
          <w:szCs w:val="22"/>
        </w:rPr>
        <w:t xml:space="preserve">MA </w:t>
      </w:r>
      <w:r w:rsidR="00B42308">
        <w:rPr>
          <w:rFonts w:ascii="Arial" w:hAnsi="Arial" w:cs="Arial"/>
          <w:b w:val="0"/>
          <w:bCs/>
          <w:iCs/>
          <w:sz w:val="22"/>
          <w:szCs w:val="22"/>
        </w:rPr>
        <w:t>,</w:t>
      </w:r>
      <w:proofErr w:type="gramEnd"/>
      <w:r w:rsidR="00B42308">
        <w:rPr>
          <w:rFonts w:ascii="Arial" w:hAnsi="Arial" w:cs="Arial"/>
          <w:b w:val="0"/>
          <w:bCs/>
          <w:iCs/>
          <w:sz w:val="22"/>
          <w:szCs w:val="22"/>
        </w:rPr>
        <w:t xml:space="preserve"> </w:t>
      </w:r>
      <w:r w:rsidR="00CD110C" w:rsidRPr="00E8788F">
        <w:rPr>
          <w:rFonts w:ascii="Arial" w:hAnsi="Arial" w:cs="Arial"/>
          <w:b w:val="0"/>
          <w:bCs/>
          <w:i/>
          <w:iCs/>
          <w:sz w:val="22"/>
          <w:szCs w:val="22"/>
        </w:rPr>
        <w:t>Director of Community Service</w:t>
      </w:r>
      <w:r w:rsidRPr="00E8788F">
        <w:rPr>
          <w:rFonts w:ascii="Arial" w:hAnsi="Arial" w:cs="Arial"/>
          <w:b w:val="0"/>
          <w:bCs/>
          <w:iCs/>
          <w:sz w:val="22"/>
          <w:szCs w:val="22"/>
        </w:rPr>
        <w:t xml:space="preserve">  </w:t>
      </w:r>
      <w:r w:rsidR="00CD110C" w:rsidRPr="00E8788F">
        <w:rPr>
          <w:rFonts w:ascii="Arial" w:hAnsi="Arial" w:cs="Arial"/>
          <w:b w:val="0"/>
          <w:bCs/>
          <w:iCs/>
          <w:sz w:val="22"/>
          <w:szCs w:val="22"/>
        </w:rPr>
        <w:t xml:space="preserve">  </w:t>
      </w:r>
      <w:r w:rsidRPr="00E8788F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  </w:t>
      </w:r>
      <w:r w:rsidR="00E8788F" w:rsidRPr="00E8788F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  </w:t>
      </w:r>
      <w:r w:rsidR="00B42308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</w:t>
      </w:r>
      <w:r w:rsidR="00E8788F" w:rsidRPr="00E8788F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5/2010</w:t>
      </w:r>
      <w:r w:rsidRPr="00E8788F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– </w:t>
      </w:r>
      <w:r w:rsidR="00107B24">
        <w:rPr>
          <w:rFonts w:ascii="Arial" w:hAnsi="Arial" w:cs="Arial"/>
          <w:b w:val="0"/>
          <w:bCs/>
          <w:i/>
          <w:iCs/>
          <w:sz w:val="22"/>
          <w:szCs w:val="22"/>
        </w:rPr>
        <w:t>5/2011</w:t>
      </w:r>
      <w:r w:rsidRPr="00E8788F">
        <w:rPr>
          <w:rFonts w:ascii="Arial" w:hAnsi="Arial" w:cs="Arial"/>
          <w:b w:val="0"/>
          <w:bCs/>
          <w:i/>
          <w:iCs/>
          <w:sz w:val="22"/>
          <w:szCs w:val="22"/>
        </w:rPr>
        <w:t xml:space="preserve"> </w:t>
      </w:r>
    </w:p>
    <w:p w:rsidR="00E8788F" w:rsidRPr="00E8788F" w:rsidRDefault="00E8788F" w:rsidP="00CD110C">
      <w:pPr>
        <w:pStyle w:val="Standard"/>
        <w:numPr>
          <w:ilvl w:val="0"/>
          <w:numId w:val="41"/>
        </w:numPr>
        <w:snapToGrid w:val="0"/>
        <w:rPr>
          <w:rFonts w:ascii="Arial" w:hAnsi="Arial" w:cs="Arial"/>
          <w:bCs/>
          <w:i/>
          <w:sz w:val="22"/>
          <w:szCs w:val="22"/>
        </w:rPr>
      </w:pPr>
      <w:r w:rsidRPr="00E8788F">
        <w:rPr>
          <w:rFonts w:ascii="Arial" w:hAnsi="Arial" w:cs="Arial"/>
          <w:bCs/>
          <w:sz w:val="22"/>
          <w:szCs w:val="22"/>
        </w:rPr>
        <w:t>Co</w:t>
      </w:r>
      <w:r w:rsidR="00ED5149">
        <w:rPr>
          <w:rFonts w:ascii="Arial" w:hAnsi="Arial" w:cs="Arial"/>
          <w:bCs/>
          <w:sz w:val="22"/>
          <w:szCs w:val="22"/>
        </w:rPr>
        <w:t xml:space="preserve">ordinated </w:t>
      </w:r>
      <w:r w:rsidR="00CD110C" w:rsidRPr="00E8788F">
        <w:rPr>
          <w:rFonts w:ascii="Arial" w:hAnsi="Arial" w:cs="Arial"/>
          <w:bCs/>
          <w:sz w:val="22"/>
          <w:szCs w:val="22"/>
        </w:rPr>
        <w:t xml:space="preserve">various MIT cultural events such as </w:t>
      </w:r>
      <w:proofErr w:type="spellStart"/>
      <w:r w:rsidR="00CD110C" w:rsidRPr="00E8788F">
        <w:rPr>
          <w:rFonts w:ascii="Arial" w:hAnsi="Arial" w:cs="Arial"/>
          <w:bCs/>
          <w:sz w:val="22"/>
          <w:szCs w:val="22"/>
        </w:rPr>
        <w:t>NightMarket</w:t>
      </w:r>
      <w:proofErr w:type="spellEnd"/>
      <w:r w:rsidR="00CD110C" w:rsidRPr="00E8788F">
        <w:rPr>
          <w:rFonts w:ascii="Arial" w:hAnsi="Arial" w:cs="Arial"/>
          <w:bCs/>
          <w:sz w:val="22"/>
          <w:szCs w:val="22"/>
        </w:rPr>
        <w:t xml:space="preserve">, Grains of Rice show, documentary screenings, </w:t>
      </w:r>
      <w:r w:rsidR="00D96710">
        <w:rPr>
          <w:rFonts w:ascii="Arial" w:hAnsi="Arial" w:cs="Arial"/>
          <w:bCs/>
          <w:sz w:val="22"/>
          <w:szCs w:val="22"/>
        </w:rPr>
        <w:t xml:space="preserve">and </w:t>
      </w:r>
      <w:r w:rsidRPr="00E8788F">
        <w:rPr>
          <w:rFonts w:ascii="Arial" w:hAnsi="Arial" w:cs="Arial"/>
          <w:bCs/>
          <w:sz w:val="22"/>
          <w:szCs w:val="22"/>
        </w:rPr>
        <w:t>cultural dinners</w:t>
      </w:r>
    </w:p>
    <w:p w:rsidR="00CD110C" w:rsidRPr="00E8788F" w:rsidRDefault="00E8788F" w:rsidP="005E1F3E">
      <w:pPr>
        <w:pStyle w:val="Standard"/>
        <w:numPr>
          <w:ilvl w:val="0"/>
          <w:numId w:val="41"/>
        </w:numPr>
        <w:snapToGrid w:val="0"/>
        <w:spacing w:line="276" w:lineRule="auto"/>
        <w:rPr>
          <w:rFonts w:ascii="Arial" w:hAnsi="Arial" w:cs="Arial"/>
          <w:bCs/>
          <w:i/>
          <w:sz w:val="22"/>
          <w:szCs w:val="22"/>
        </w:rPr>
      </w:pPr>
      <w:r w:rsidRPr="00E8788F">
        <w:rPr>
          <w:rFonts w:ascii="Arial" w:hAnsi="Arial" w:cs="Arial"/>
          <w:bCs/>
          <w:sz w:val="22"/>
          <w:szCs w:val="22"/>
        </w:rPr>
        <w:t>O</w:t>
      </w:r>
      <w:r w:rsidR="00107B24">
        <w:rPr>
          <w:rFonts w:ascii="Arial" w:hAnsi="Arial" w:cs="Arial"/>
          <w:bCs/>
          <w:sz w:val="22"/>
          <w:szCs w:val="22"/>
        </w:rPr>
        <w:t>rganize</w:t>
      </w:r>
      <w:r w:rsidR="00CD110C" w:rsidRPr="00E8788F">
        <w:rPr>
          <w:rFonts w:ascii="Arial" w:hAnsi="Arial" w:cs="Arial"/>
          <w:bCs/>
          <w:sz w:val="22"/>
          <w:szCs w:val="22"/>
        </w:rPr>
        <w:t xml:space="preserve"> </w:t>
      </w:r>
      <w:r w:rsidR="00D96710">
        <w:rPr>
          <w:rFonts w:ascii="Arial" w:hAnsi="Arial" w:cs="Arial"/>
          <w:bCs/>
          <w:sz w:val="22"/>
          <w:szCs w:val="22"/>
        </w:rPr>
        <w:t xml:space="preserve">group </w:t>
      </w:r>
      <w:r w:rsidR="00CD110C" w:rsidRPr="00E8788F">
        <w:rPr>
          <w:rFonts w:ascii="Arial" w:hAnsi="Arial" w:cs="Arial"/>
          <w:bCs/>
          <w:sz w:val="22"/>
          <w:szCs w:val="22"/>
        </w:rPr>
        <w:t>volunteering events for 50 MIT students</w:t>
      </w:r>
      <w:r w:rsidR="00D96710">
        <w:rPr>
          <w:rFonts w:ascii="Arial" w:hAnsi="Arial" w:cs="Arial"/>
          <w:bCs/>
          <w:sz w:val="22"/>
          <w:szCs w:val="22"/>
        </w:rPr>
        <w:t xml:space="preserve"> around Boston community</w:t>
      </w:r>
    </w:p>
    <w:p w:rsidR="004F64D2" w:rsidRPr="00E8788F" w:rsidRDefault="004F64D2" w:rsidP="00F44A69">
      <w:pPr>
        <w:pStyle w:val="Title"/>
        <w:ind w:right="-43"/>
        <w:jc w:val="left"/>
        <w:rPr>
          <w:rFonts w:ascii="Arial" w:hAnsi="Arial" w:cs="Arial"/>
          <w:sz w:val="22"/>
          <w:szCs w:val="22"/>
        </w:rPr>
      </w:pPr>
    </w:p>
    <w:p w:rsidR="00246D5A" w:rsidRPr="00E8788F" w:rsidRDefault="00246D5A" w:rsidP="005E1F3E">
      <w:pPr>
        <w:pStyle w:val="Title"/>
        <w:spacing w:line="276" w:lineRule="auto"/>
        <w:ind w:right="-43"/>
        <w:jc w:val="left"/>
        <w:rPr>
          <w:rFonts w:ascii="Arial" w:hAnsi="Arial" w:cs="Arial"/>
          <w:sz w:val="22"/>
          <w:szCs w:val="22"/>
          <w:u w:val="single"/>
        </w:rPr>
      </w:pPr>
      <w:r w:rsidRPr="00E8788F">
        <w:rPr>
          <w:rFonts w:ascii="Arial" w:hAnsi="Arial" w:cs="Arial"/>
          <w:sz w:val="22"/>
          <w:szCs w:val="22"/>
          <w:u w:val="single"/>
        </w:rPr>
        <w:t>Additional Skills:</w:t>
      </w:r>
    </w:p>
    <w:p w:rsidR="005E1F3E" w:rsidRDefault="004A0A2E" w:rsidP="003C2981">
      <w:pPr>
        <w:pStyle w:val="BodyTextIndent3"/>
        <w:ind w:left="0" w:right="-36"/>
        <w:jc w:val="left"/>
        <w:rPr>
          <w:rFonts w:ascii="Arial" w:hAnsi="Arial" w:cs="Arial"/>
          <w:sz w:val="22"/>
          <w:szCs w:val="22"/>
          <w:lang w:eastAsia="zh-TW"/>
        </w:rPr>
      </w:pPr>
      <w:r w:rsidRPr="00E8788F">
        <w:rPr>
          <w:rFonts w:ascii="Arial" w:hAnsi="Arial" w:cs="Arial"/>
          <w:sz w:val="22"/>
          <w:szCs w:val="22"/>
          <w:lang w:eastAsia="zh-TW"/>
        </w:rPr>
        <w:t xml:space="preserve">Fluent in </w:t>
      </w:r>
      <w:r w:rsidR="00246D5A" w:rsidRPr="00E8788F">
        <w:rPr>
          <w:rFonts w:ascii="Arial" w:hAnsi="Arial" w:cs="Arial"/>
          <w:sz w:val="22"/>
          <w:szCs w:val="22"/>
          <w:lang w:eastAsia="zh-TW"/>
        </w:rPr>
        <w:t xml:space="preserve">Mandarin </w:t>
      </w:r>
      <w:r w:rsidR="0020623E" w:rsidRPr="00E8788F">
        <w:rPr>
          <w:rFonts w:ascii="Arial" w:hAnsi="Arial" w:cs="Arial"/>
          <w:sz w:val="22"/>
          <w:szCs w:val="22"/>
          <w:lang w:eastAsia="zh-TW"/>
        </w:rPr>
        <w:t>Chinese</w:t>
      </w:r>
      <w:r w:rsidRPr="00E8788F">
        <w:rPr>
          <w:rFonts w:ascii="Arial" w:hAnsi="Arial" w:cs="Arial"/>
          <w:sz w:val="22"/>
          <w:szCs w:val="22"/>
          <w:lang w:eastAsia="zh-TW"/>
        </w:rPr>
        <w:t xml:space="preserve">; </w:t>
      </w:r>
      <w:r w:rsidR="00246D5A" w:rsidRPr="00E8788F">
        <w:rPr>
          <w:rFonts w:ascii="Arial" w:hAnsi="Arial" w:cs="Arial"/>
          <w:sz w:val="22"/>
          <w:szCs w:val="22"/>
          <w:lang w:eastAsia="zh-TW"/>
        </w:rPr>
        <w:t xml:space="preserve">Microsoft </w:t>
      </w:r>
      <w:r w:rsidR="00CE0D17">
        <w:rPr>
          <w:rFonts w:ascii="Arial" w:hAnsi="Arial" w:cs="Arial"/>
          <w:sz w:val="22"/>
          <w:szCs w:val="22"/>
          <w:lang w:eastAsia="zh-TW"/>
        </w:rPr>
        <w:t xml:space="preserve">Office, Python, Intermediate </w:t>
      </w:r>
      <w:r w:rsidR="00CD110C" w:rsidRPr="00E8788F">
        <w:rPr>
          <w:rFonts w:ascii="Arial" w:hAnsi="Arial" w:cs="Arial"/>
          <w:sz w:val="22"/>
          <w:szCs w:val="22"/>
          <w:lang w:eastAsia="zh-TW"/>
        </w:rPr>
        <w:t>Proficiency in C, JAVA</w:t>
      </w:r>
      <w:r w:rsidR="004E47D8">
        <w:rPr>
          <w:rFonts w:ascii="Arial" w:hAnsi="Arial" w:cs="Arial"/>
          <w:sz w:val="22"/>
          <w:szCs w:val="22"/>
          <w:lang w:eastAsia="zh-TW"/>
        </w:rPr>
        <w:t xml:space="preserve">, </w:t>
      </w:r>
      <w:proofErr w:type="spellStart"/>
      <w:r w:rsidR="004E47D8">
        <w:rPr>
          <w:rFonts w:ascii="Arial" w:hAnsi="Arial" w:cs="Arial"/>
          <w:sz w:val="22"/>
          <w:szCs w:val="22"/>
          <w:lang w:eastAsia="zh-TW"/>
        </w:rPr>
        <w:t>Matlab</w:t>
      </w:r>
      <w:proofErr w:type="spellEnd"/>
      <w:r w:rsidR="004E47D8">
        <w:rPr>
          <w:rFonts w:ascii="Arial" w:hAnsi="Arial" w:cs="Arial"/>
          <w:sz w:val="22"/>
          <w:szCs w:val="22"/>
          <w:lang w:eastAsia="zh-TW"/>
        </w:rPr>
        <w:t>, Assembly, HTML</w:t>
      </w:r>
      <w:r w:rsidR="000A1515">
        <w:rPr>
          <w:rFonts w:ascii="Arial" w:hAnsi="Arial" w:cs="Arial"/>
          <w:sz w:val="22"/>
          <w:szCs w:val="22"/>
          <w:lang w:eastAsia="zh-TW"/>
        </w:rPr>
        <w:t>/PHP/CSS</w:t>
      </w:r>
      <w:r w:rsidR="00353612">
        <w:rPr>
          <w:rFonts w:ascii="Arial" w:hAnsi="Arial" w:cs="Arial"/>
          <w:sz w:val="22"/>
          <w:szCs w:val="22"/>
          <w:lang w:eastAsia="zh-TW"/>
        </w:rPr>
        <w:t>, Photoshop</w:t>
      </w:r>
    </w:p>
    <w:p w:rsidR="002C40A2" w:rsidRDefault="002C40A2" w:rsidP="003C2981">
      <w:pPr>
        <w:pStyle w:val="BodyTextIndent3"/>
        <w:ind w:left="0" w:right="-36"/>
        <w:jc w:val="left"/>
        <w:rPr>
          <w:rFonts w:ascii="Arial" w:hAnsi="Arial" w:cs="Arial"/>
          <w:sz w:val="22"/>
          <w:szCs w:val="22"/>
          <w:lang w:eastAsia="zh-TW"/>
        </w:rPr>
      </w:pPr>
    </w:p>
    <w:p w:rsidR="002C40A2" w:rsidRPr="00E8788F" w:rsidRDefault="00107B24" w:rsidP="002C40A2">
      <w:pPr>
        <w:pStyle w:val="Title"/>
        <w:spacing w:line="276" w:lineRule="auto"/>
        <w:ind w:right="-43"/>
        <w:jc w:val="lef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Interests</w:t>
      </w:r>
      <w:r w:rsidR="002C40A2" w:rsidRPr="00E8788F">
        <w:rPr>
          <w:rFonts w:ascii="Arial" w:hAnsi="Arial" w:cs="Arial"/>
          <w:sz w:val="22"/>
          <w:szCs w:val="22"/>
          <w:u w:val="single"/>
        </w:rPr>
        <w:t>:</w:t>
      </w:r>
    </w:p>
    <w:p w:rsidR="0072004A" w:rsidRPr="00E8788F" w:rsidRDefault="002C40A2">
      <w:pPr>
        <w:pStyle w:val="BodyTextIndent3"/>
        <w:ind w:left="0" w:right="-36"/>
        <w:jc w:val="left"/>
        <w:rPr>
          <w:rFonts w:ascii="Arial" w:hAnsi="Arial" w:cs="Arial"/>
          <w:sz w:val="22"/>
          <w:szCs w:val="22"/>
          <w:lang w:eastAsia="zh-TW"/>
        </w:rPr>
      </w:pPr>
      <w:r>
        <w:rPr>
          <w:rFonts w:ascii="Arial" w:hAnsi="Arial" w:cs="Arial"/>
          <w:sz w:val="22"/>
          <w:szCs w:val="22"/>
          <w:lang w:eastAsia="zh-TW"/>
        </w:rPr>
        <w:t xml:space="preserve">Golf, </w:t>
      </w:r>
      <w:r w:rsidR="005A01A3">
        <w:rPr>
          <w:rFonts w:ascii="Arial" w:hAnsi="Arial" w:cs="Arial"/>
          <w:sz w:val="22"/>
          <w:szCs w:val="22"/>
          <w:lang w:eastAsia="zh-TW"/>
        </w:rPr>
        <w:t>Badminton,</w:t>
      </w:r>
      <w:r w:rsidR="00B42308">
        <w:rPr>
          <w:rFonts w:ascii="Arial" w:hAnsi="Arial" w:cs="Arial"/>
          <w:sz w:val="22"/>
          <w:szCs w:val="22"/>
          <w:lang w:eastAsia="zh-TW"/>
        </w:rPr>
        <w:t xml:space="preserve"> </w:t>
      </w:r>
      <w:r>
        <w:rPr>
          <w:rFonts w:ascii="Arial" w:hAnsi="Arial" w:cs="Arial"/>
          <w:sz w:val="22"/>
          <w:szCs w:val="22"/>
          <w:lang w:eastAsia="zh-TW"/>
        </w:rPr>
        <w:t xml:space="preserve">Ice-skating, </w:t>
      </w:r>
      <w:r w:rsidR="00B42308">
        <w:rPr>
          <w:rFonts w:ascii="Arial" w:hAnsi="Arial" w:cs="Arial"/>
          <w:sz w:val="22"/>
          <w:szCs w:val="22"/>
          <w:lang w:eastAsia="zh-TW"/>
        </w:rPr>
        <w:t xml:space="preserve">Hiking, </w:t>
      </w:r>
      <w:r>
        <w:rPr>
          <w:rFonts w:ascii="Arial" w:hAnsi="Arial" w:cs="Arial"/>
          <w:sz w:val="22"/>
          <w:szCs w:val="22"/>
          <w:lang w:eastAsia="zh-TW"/>
        </w:rPr>
        <w:t>Photography, Piano</w:t>
      </w:r>
    </w:p>
    <w:sectPr w:rsidR="0072004A" w:rsidRPr="00E8788F" w:rsidSect="00ED5149">
      <w:footerReference w:type="default" r:id="rId8"/>
      <w:pgSz w:w="12240" w:h="15840"/>
      <w:pgMar w:top="720" w:right="720" w:bottom="90" w:left="720" w:gutter="0"/>
      <w:docGrid w:linePitch="272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42308" w:rsidRDefault="00B42308" w:rsidP="0067109A">
      <w:r>
        <w:separator/>
      </w:r>
    </w:p>
  </w:endnote>
  <w:endnote w:type="continuationSeparator" w:id="1">
    <w:p w:rsidR="00B42308" w:rsidRDefault="00B42308" w:rsidP="00671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0000000" w:usb2="01000408" w:usb3="00000000" w:csb0="001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42308" w:rsidRDefault="00B42308">
    <w:pPr>
      <w:pStyle w:val="Footer"/>
    </w:pPr>
  </w:p>
  <w:p w:rsidR="00B42308" w:rsidRDefault="00B42308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42308" w:rsidRDefault="00B42308" w:rsidP="0067109A">
      <w:r>
        <w:separator/>
      </w:r>
    </w:p>
  </w:footnote>
  <w:footnote w:type="continuationSeparator" w:id="1">
    <w:p w:rsidR="00B42308" w:rsidRDefault="00B42308" w:rsidP="0067109A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E"/>
    <w:multiLevelType w:val="single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8F09D8"/>
    <w:multiLevelType w:val="hybridMultilevel"/>
    <w:tmpl w:val="77101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EF40DD"/>
    <w:multiLevelType w:val="hybridMultilevel"/>
    <w:tmpl w:val="5C36F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3980E63"/>
    <w:multiLevelType w:val="hybridMultilevel"/>
    <w:tmpl w:val="5FB4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B76275"/>
    <w:multiLevelType w:val="hybridMultilevel"/>
    <w:tmpl w:val="B79451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E4931F7"/>
    <w:multiLevelType w:val="hybridMultilevel"/>
    <w:tmpl w:val="278C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6651F7"/>
    <w:multiLevelType w:val="hybridMultilevel"/>
    <w:tmpl w:val="F8DEF5B8"/>
    <w:lvl w:ilvl="0" w:tplc="2A6C0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57550D0"/>
    <w:multiLevelType w:val="hybridMultilevel"/>
    <w:tmpl w:val="EFC03D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A158FB"/>
    <w:multiLevelType w:val="hybridMultilevel"/>
    <w:tmpl w:val="D74E6C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2D0E90"/>
    <w:multiLevelType w:val="hybridMultilevel"/>
    <w:tmpl w:val="A7BC6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384742"/>
    <w:multiLevelType w:val="hybridMultilevel"/>
    <w:tmpl w:val="153C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A65F13"/>
    <w:multiLevelType w:val="hybridMultilevel"/>
    <w:tmpl w:val="5A445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965213"/>
    <w:multiLevelType w:val="hybridMultilevel"/>
    <w:tmpl w:val="2A24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26730"/>
    <w:multiLevelType w:val="hybridMultilevel"/>
    <w:tmpl w:val="CEECC6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C137F46"/>
    <w:multiLevelType w:val="hybridMultilevel"/>
    <w:tmpl w:val="FDDA31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F94DC3"/>
    <w:multiLevelType w:val="hybridMultilevel"/>
    <w:tmpl w:val="EEE0A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080595"/>
    <w:multiLevelType w:val="hybridMultilevel"/>
    <w:tmpl w:val="1586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2F6682"/>
    <w:multiLevelType w:val="hybridMultilevel"/>
    <w:tmpl w:val="A85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375A9"/>
    <w:multiLevelType w:val="hybridMultilevel"/>
    <w:tmpl w:val="FBFEC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803FF7"/>
    <w:multiLevelType w:val="hybridMultilevel"/>
    <w:tmpl w:val="603660A6"/>
    <w:lvl w:ilvl="0" w:tplc="B4604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0030DC"/>
    <w:multiLevelType w:val="hybridMultilevel"/>
    <w:tmpl w:val="6CCA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672605"/>
    <w:multiLevelType w:val="hybridMultilevel"/>
    <w:tmpl w:val="9C8AC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BE13DC"/>
    <w:multiLevelType w:val="hybridMultilevel"/>
    <w:tmpl w:val="71EA8190"/>
    <w:lvl w:ilvl="0" w:tplc="116CDFFE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45674EE6"/>
    <w:multiLevelType w:val="hybridMultilevel"/>
    <w:tmpl w:val="031818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64803FA"/>
    <w:multiLevelType w:val="hybridMultilevel"/>
    <w:tmpl w:val="66B82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8312D9"/>
    <w:multiLevelType w:val="hybridMultilevel"/>
    <w:tmpl w:val="F95E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2D6190"/>
    <w:multiLevelType w:val="hybridMultilevel"/>
    <w:tmpl w:val="155CE5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363837"/>
    <w:multiLevelType w:val="hybridMultilevel"/>
    <w:tmpl w:val="A1FC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606857"/>
    <w:multiLevelType w:val="hybridMultilevel"/>
    <w:tmpl w:val="5E4C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722AAA"/>
    <w:multiLevelType w:val="singleLevel"/>
    <w:tmpl w:val="B460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</w:abstractNum>
  <w:abstractNum w:abstractNumId="34">
    <w:nsid w:val="559E483B"/>
    <w:multiLevelType w:val="hybridMultilevel"/>
    <w:tmpl w:val="7D00F7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567926BA"/>
    <w:multiLevelType w:val="hybridMultilevel"/>
    <w:tmpl w:val="A8D45666"/>
    <w:lvl w:ilvl="0" w:tplc="B4604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8405DB4"/>
    <w:multiLevelType w:val="hybridMultilevel"/>
    <w:tmpl w:val="41000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B6A4902"/>
    <w:multiLevelType w:val="hybridMultilevel"/>
    <w:tmpl w:val="0A38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426968"/>
    <w:multiLevelType w:val="hybridMultilevel"/>
    <w:tmpl w:val="08E49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E953D6C"/>
    <w:multiLevelType w:val="hybridMultilevel"/>
    <w:tmpl w:val="1706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D642C7"/>
    <w:multiLevelType w:val="hybridMultilevel"/>
    <w:tmpl w:val="C68C6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1C4AC5"/>
    <w:multiLevelType w:val="hybridMultilevel"/>
    <w:tmpl w:val="4676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6A63F0"/>
    <w:multiLevelType w:val="hybridMultilevel"/>
    <w:tmpl w:val="C0A4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C31E21"/>
    <w:multiLevelType w:val="hybridMultilevel"/>
    <w:tmpl w:val="29725A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40F261A"/>
    <w:multiLevelType w:val="hybridMultilevel"/>
    <w:tmpl w:val="CF28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CF1B23"/>
    <w:multiLevelType w:val="hybridMultilevel"/>
    <w:tmpl w:val="7F0EC8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69432B"/>
    <w:multiLevelType w:val="hybridMultilevel"/>
    <w:tmpl w:val="F2A0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7A5FAA"/>
    <w:multiLevelType w:val="hybridMultilevel"/>
    <w:tmpl w:val="969C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7"/>
  </w:num>
  <w:num w:numId="4">
    <w:abstractNumId w:val="33"/>
  </w:num>
  <w:num w:numId="5">
    <w:abstractNumId w:val="35"/>
  </w:num>
  <w:num w:numId="6">
    <w:abstractNumId w:val="23"/>
  </w:num>
  <w:num w:numId="7">
    <w:abstractNumId w:val="38"/>
  </w:num>
  <w:num w:numId="8">
    <w:abstractNumId w:val="40"/>
  </w:num>
  <w:num w:numId="9">
    <w:abstractNumId w:val="11"/>
  </w:num>
  <w:num w:numId="10">
    <w:abstractNumId w:val="10"/>
  </w:num>
  <w:num w:numId="11">
    <w:abstractNumId w:val="28"/>
  </w:num>
  <w:num w:numId="12">
    <w:abstractNumId w:val="45"/>
  </w:num>
  <w:num w:numId="13">
    <w:abstractNumId w:val="5"/>
  </w:num>
  <w:num w:numId="14">
    <w:abstractNumId w:val="19"/>
  </w:num>
  <w:num w:numId="15">
    <w:abstractNumId w:val="22"/>
  </w:num>
  <w:num w:numId="16">
    <w:abstractNumId w:val="13"/>
  </w:num>
  <w:num w:numId="17">
    <w:abstractNumId w:val="30"/>
  </w:num>
  <w:num w:numId="18">
    <w:abstractNumId w:val="44"/>
  </w:num>
  <w:num w:numId="19">
    <w:abstractNumId w:val="46"/>
  </w:num>
  <w:num w:numId="20">
    <w:abstractNumId w:val="31"/>
  </w:num>
  <w:num w:numId="21">
    <w:abstractNumId w:val="32"/>
  </w:num>
  <w:num w:numId="22">
    <w:abstractNumId w:val="37"/>
  </w:num>
  <w:num w:numId="23">
    <w:abstractNumId w:val="14"/>
  </w:num>
  <w:num w:numId="24">
    <w:abstractNumId w:val="8"/>
  </w:num>
  <w:num w:numId="25">
    <w:abstractNumId w:val="36"/>
  </w:num>
  <w:num w:numId="26">
    <w:abstractNumId w:val="25"/>
  </w:num>
  <w:num w:numId="27">
    <w:abstractNumId w:val="43"/>
  </w:num>
  <w:num w:numId="28">
    <w:abstractNumId w:val="6"/>
  </w:num>
  <w:num w:numId="29">
    <w:abstractNumId w:val="18"/>
  </w:num>
  <w:num w:numId="30">
    <w:abstractNumId w:val="0"/>
  </w:num>
  <w:num w:numId="31">
    <w:abstractNumId w:val="9"/>
  </w:num>
  <w:num w:numId="32">
    <w:abstractNumId w:val="1"/>
  </w:num>
  <w:num w:numId="33">
    <w:abstractNumId w:val="2"/>
  </w:num>
  <w:num w:numId="34">
    <w:abstractNumId w:val="3"/>
  </w:num>
  <w:num w:numId="35">
    <w:abstractNumId w:val="4"/>
  </w:num>
  <w:num w:numId="36">
    <w:abstractNumId w:val="34"/>
  </w:num>
  <w:num w:numId="37">
    <w:abstractNumId w:val="7"/>
  </w:num>
  <w:num w:numId="38">
    <w:abstractNumId w:val="27"/>
  </w:num>
  <w:num w:numId="39">
    <w:abstractNumId w:val="16"/>
  </w:num>
  <w:num w:numId="40">
    <w:abstractNumId w:val="20"/>
  </w:num>
  <w:num w:numId="41">
    <w:abstractNumId w:val="15"/>
  </w:num>
  <w:num w:numId="42">
    <w:abstractNumId w:val="42"/>
  </w:num>
  <w:num w:numId="43">
    <w:abstractNumId w:val="41"/>
  </w:num>
  <w:num w:numId="44">
    <w:abstractNumId w:val="24"/>
  </w:num>
  <w:num w:numId="45">
    <w:abstractNumId w:val="29"/>
  </w:num>
  <w:num w:numId="46">
    <w:abstractNumId w:val="39"/>
  </w:num>
  <w:num w:numId="47">
    <w:abstractNumId w:val="21"/>
  </w:num>
  <w:num w:numId="48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701"/>
  <w:doNotTrackMoves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67A5"/>
    <w:rsid w:val="00001C7F"/>
    <w:rsid w:val="00006A97"/>
    <w:rsid w:val="0001112C"/>
    <w:rsid w:val="00016EA1"/>
    <w:rsid w:val="00017FAE"/>
    <w:rsid w:val="000211E6"/>
    <w:rsid w:val="000211F1"/>
    <w:rsid w:val="000215D6"/>
    <w:rsid w:val="00025FCB"/>
    <w:rsid w:val="0003069D"/>
    <w:rsid w:val="00031EA1"/>
    <w:rsid w:val="0003632D"/>
    <w:rsid w:val="000465F8"/>
    <w:rsid w:val="0005138A"/>
    <w:rsid w:val="00054523"/>
    <w:rsid w:val="000547F5"/>
    <w:rsid w:val="000555DF"/>
    <w:rsid w:val="00057191"/>
    <w:rsid w:val="00063E41"/>
    <w:rsid w:val="000676EE"/>
    <w:rsid w:val="00071BE7"/>
    <w:rsid w:val="00082BF9"/>
    <w:rsid w:val="0008600D"/>
    <w:rsid w:val="00087218"/>
    <w:rsid w:val="000A140C"/>
    <w:rsid w:val="000A1515"/>
    <w:rsid w:val="000A7292"/>
    <w:rsid w:val="000A776B"/>
    <w:rsid w:val="000B0088"/>
    <w:rsid w:val="000B3897"/>
    <w:rsid w:val="000B3E08"/>
    <w:rsid w:val="000B75AE"/>
    <w:rsid w:val="000D2A42"/>
    <w:rsid w:val="000D522B"/>
    <w:rsid w:val="000D68D8"/>
    <w:rsid w:val="000E22A4"/>
    <w:rsid w:val="000E32EE"/>
    <w:rsid w:val="000E457F"/>
    <w:rsid w:val="000F1807"/>
    <w:rsid w:val="0010168F"/>
    <w:rsid w:val="00103A3D"/>
    <w:rsid w:val="0010613A"/>
    <w:rsid w:val="00107B24"/>
    <w:rsid w:val="001119D2"/>
    <w:rsid w:val="00113103"/>
    <w:rsid w:val="00113E97"/>
    <w:rsid w:val="00120D53"/>
    <w:rsid w:val="00121620"/>
    <w:rsid w:val="00133410"/>
    <w:rsid w:val="00142970"/>
    <w:rsid w:val="001467A5"/>
    <w:rsid w:val="00152391"/>
    <w:rsid w:val="001551F6"/>
    <w:rsid w:val="00156CB6"/>
    <w:rsid w:val="00156E34"/>
    <w:rsid w:val="00160460"/>
    <w:rsid w:val="00160B42"/>
    <w:rsid w:val="00163935"/>
    <w:rsid w:val="001647A9"/>
    <w:rsid w:val="0016595E"/>
    <w:rsid w:val="00171F00"/>
    <w:rsid w:val="001734F5"/>
    <w:rsid w:val="00174597"/>
    <w:rsid w:val="00174E5A"/>
    <w:rsid w:val="00176803"/>
    <w:rsid w:val="0017754E"/>
    <w:rsid w:val="00184FBE"/>
    <w:rsid w:val="00191A04"/>
    <w:rsid w:val="00192F53"/>
    <w:rsid w:val="00196F68"/>
    <w:rsid w:val="001A16F8"/>
    <w:rsid w:val="001A1E7C"/>
    <w:rsid w:val="001A6F05"/>
    <w:rsid w:val="001B04A2"/>
    <w:rsid w:val="001C311B"/>
    <w:rsid w:val="001C3E69"/>
    <w:rsid w:val="001C51A5"/>
    <w:rsid w:val="001C5720"/>
    <w:rsid w:val="001D2A23"/>
    <w:rsid w:val="001E4F24"/>
    <w:rsid w:val="001E55F8"/>
    <w:rsid w:val="001E69C1"/>
    <w:rsid w:val="001E75B4"/>
    <w:rsid w:val="001E7A26"/>
    <w:rsid w:val="001F007E"/>
    <w:rsid w:val="001F0F9C"/>
    <w:rsid w:val="001F1288"/>
    <w:rsid w:val="001F3488"/>
    <w:rsid w:val="001F6B56"/>
    <w:rsid w:val="00201135"/>
    <w:rsid w:val="00203D69"/>
    <w:rsid w:val="002060A9"/>
    <w:rsid w:val="0020623E"/>
    <w:rsid w:val="00206E00"/>
    <w:rsid w:val="002079F4"/>
    <w:rsid w:val="00215EF8"/>
    <w:rsid w:val="00231CC2"/>
    <w:rsid w:val="002324D4"/>
    <w:rsid w:val="0024202D"/>
    <w:rsid w:val="00246BAE"/>
    <w:rsid w:val="00246D5A"/>
    <w:rsid w:val="00250D9E"/>
    <w:rsid w:val="00251E53"/>
    <w:rsid w:val="002532BA"/>
    <w:rsid w:val="00254789"/>
    <w:rsid w:val="00260232"/>
    <w:rsid w:val="0026093A"/>
    <w:rsid w:val="00263EE9"/>
    <w:rsid w:val="0026555E"/>
    <w:rsid w:val="002667A8"/>
    <w:rsid w:val="00271A21"/>
    <w:rsid w:val="002729EB"/>
    <w:rsid w:val="00272A54"/>
    <w:rsid w:val="00281B8A"/>
    <w:rsid w:val="00290386"/>
    <w:rsid w:val="0029038B"/>
    <w:rsid w:val="00292AFC"/>
    <w:rsid w:val="00293E2B"/>
    <w:rsid w:val="00296E13"/>
    <w:rsid w:val="00296E7F"/>
    <w:rsid w:val="002A1278"/>
    <w:rsid w:val="002B02E5"/>
    <w:rsid w:val="002B4CAD"/>
    <w:rsid w:val="002C100F"/>
    <w:rsid w:val="002C40A2"/>
    <w:rsid w:val="002C4C03"/>
    <w:rsid w:val="002C52E9"/>
    <w:rsid w:val="002C5CC7"/>
    <w:rsid w:val="002D1508"/>
    <w:rsid w:val="002D2C4D"/>
    <w:rsid w:val="002D3A9E"/>
    <w:rsid w:val="002D4881"/>
    <w:rsid w:val="002D73A7"/>
    <w:rsid w:val="002D7967"/>
    <w:rsid w:val="002E2221"/>
    <w:rsid w:val="002E407E"/>
    <w:rsid w:val="002F2FA6"/>
    <w:rsid w:val="0030004C"/>
    <w:rsid w:val="00300995"/>
    <w:rsid w:val="00301F28"/>
    <w:rsid w:val="00302A86"/>
    <w:rsid w:val="00302FBC"/>
    <w:rsid w:val="00303353"/>
    <w:rsid w:val="00304C8B"/>
    <w:rsid w:val="00310AF0"/>
    <w:rsid w:val="00315D81"/>
    <w:rsid w:val="0032079D"/>
    <w:rsid w:val="003239DC"/>
    <w:rsid w:val="0033025C"/>
    <w:rsid w:val="00334769"/>
    <w:rsid w:val="003427D5"/>
    <w:rsid w:val="00343899"/>
    <w:rsid w:val="003519DE"/>
    <w:rsid w:val="00353612"/>
    <w:rsid w:val="00355ADF"/>
    <w:rsid w:val="00360EE0"/>
    <w:rsid w:val="003630D9"/>
    <w:rsid w:val="0036462B"/>
    <w:rsid w:val="00367EA9"/>
    <w:rsid w:val="003746D5"/>
    <w:rsid w:val="00391077"/>
    <w:rsid w:val="0039345E"/>
    <w:rsid w:val="00397047"/>
    <w:rsid w:val="003A276D"/>
    <w:rsid w:val="003A3A75"/>
    <w:rsid w:val="003B1984"/>
    <w:rsid w:val="003C2981"/>
    <w:rsid w:val="003C3062"/>
    <w:rsid w:val="003D1EC6"/>
    <w:rsid w:val="003D224C"/>
    <w:rsid w:val="003E6076"/>
    <w:rsid w:val="003F26A1"/>
    <w:rsid w:val="003F3487"/>
    <w:rsid w:val="00401A9A"/>
    <w:rsid w:val="00403316"/>
    <w:rsid w:val="004042FB"/>
    <w:rsid w:val="00405C56"/>
    <w:rsid w:val="0041213B"/>
    <w:rsid w:val="004163E1"/>
    <w:rsid w:val="00422DBF"/>
    <w:rsid w:val="004264E3"/>
    <w:rsid w:val="00430BF8"/>
    <w:rsid w:val="00431236"/>
    <w:rsid w:val="00433114"/>
    <w:rsid w:val="00436A3F"/>
    <w:rsid w:val="004428FE"/>
    <w:rsid w:val="00446910"/>
    <w:rsid w:val="00451FB6"/>
    <w:rsid w:val="004709F2"/>
    <w:rsid w:val="004716E7"/>
    <w:rsid w:val="0048077A"/>
    <w:rsid w:val="0048269B"/>
    <w:rsid w:val="00484756"/>
    <w:rsid w:val="0049085F"/>
    <w:rsid w:val="004A0A2E"/>
    <w:rsid w:val="004A2709"/>
    <w:rsid w:val="004A3E0E"/>
    <w:rsid w:val="004B2315"/>
    <w:rsid w:val="004B322B"/>
    <w:rsid w:val="004B54F5"/>
    <w:rsid w:val="004B5E91"/>
    <w:rsid w:val="004C0EA0"/>
    <w:rsid w:val="004C49E4"/>
    <w:rsid w:val="004C65D1"/>
    <w:rsid w:val="004D224D"/>
    <w:rsid w:val="004D40B7"/>
    <w:rsid w:val="004D750E"/>
    <w:rsid w:val="004E2D3E"/>
    <w:rsid w:val="004E47D8"/>
    <w:rsid w:val="004E5884"/>
    <w:rsid w:val="004E5E93"/>
    <w:rsid w:val="004E6F74"/>
    <w:rsid w:val="004E7399"/>
    <w:rsid w:val="004E7BF9"/>
    <w:rsid w:val="004F64D2"/>
    <w:rsid w:val="004F7106"/>
    <w:rsid w:val="0050033E"/>
    <w:rsid w:val="00505759"/>
    <w:rsid w:val="0050754E"/>
    <w:rsid w:val="005113EE"/>
    <w:rsid w:val="00511BDA"/>
    <w:rsid w:val="00531215"/>
    <w:rsid w:val="00531271"/>
    <w:rsid w:val="00532B31"/>
    <w:rsid w:val="00534A9B"/>
    <w:rsid w:val="00536714"/>
    <w:rsid w:val="00537721"/>
    <w:rsid w:val="005400B1"/>
    <w:rsid w:val="00540753"/>
    <w:rsid w:val="00546452"/>
    <w:rsid w:val="005526CA"/>
    <w:rsid w:val="005563D8"/>
    <w:rsid w:val="00565ABF"/>
    <w:rsid w:val="00570FEA"/>
    <w:rsid w:val="00572627"/>
    <w:rsid w:val="00574E35"/>
    <w:rsid w:val="00576468"/>
    <w:rsid w:val="00577651"/>
    <w:rsid w:val="005816A6"/>
    <w:rsid w:val="00581AB3"/>
    <w:rsid w:val="00581DA3"/>
    <w:rsid w:val="00584C34"/>
    <w:rsid w:val="00594ED2"/>
    <w:rsid w:val="005A01A3"/>
    <w:rsid w:val="005A0886"/>
    <w:rsid w:val="005A1236"/>
    <w:rsid w:val="005A2038"/>
    <w:rsid w:val="005A25F6"/>
    <w:rsid w:val="005A5203"/>
    <w:rsid w:val="005A78FA"/>
    <w:rsid w:val="005B16CB"/>
    <w:rsid w:val="005B17D4"/>
    <w:rsid w:val="005B3A19"/>
    <w:rsid w:val="005B515B"/>
    <w:rsid w:val="005B5641"/>
    <w:rsid w:val="005B5FA5"/>
    <w:rsid w:val="005B7E62"/>
    <w:rsid w:val="005C2874"/>
    <w:rsid w:val="005D2BCE"/>
    <w:rsid w:val="005D3497"/>
    <w:rsid w:val="005D4C09"/>
    <w:rsid w:val="005E0713"/>
    <w:rsid w:val="005E0F6C"/>
    <w:rsid w:val="005E1F3E"/>
    <w:rsid w:val="005E24FA"/>
    <w:rsid w:val="005E445B"/>
    <w:rsid w:val="005E7635"/>
    <w:rsid w:val="005F768B"/>
    <w:rsid w:val="005F7D10"/>
    <w:rsid w:val="00602AAC"/>
    <w:rsid w:val="00603A82"/>
    <w:rsid w:val="00607F64"/>
    <w:rsid w:val="0061318D"/>
    <w:rsid w:val="00621A7F"/>
    <w:rsid w:val="00624563"/>
    <w:rsid w:val="006253CD"/>
    <w:rsid w:val="00625F20"/>
    <w:rsid w:val="006352D0"/>
    <w:rsid w:val="006379E3"/>
    <w:rsid w:val="006509EB"/>
    <w:rsid w:val="006530BD"/>
    <w:rsid w:val="00654409"/>
    <w:rsid w:val="00654B05"/>
    <w:rsid w:val="006667E1"/>
    <w:rsid w:val="00670ABC"/>
    <w:rsid w:val="0067109A"/>
    <w:rsid w:val="0067276C"/>
    <w:rsid w:val="00677C2F"/>
    <w:rsid w:val="00682E5D"/>
    <w:rsid w:val="00684AA2"/>
    <w:rsid w:val="006935B7"/>
    <w:rsid w:val="00693F47"/>
    <w:rsid w:val="00695DC0"/>
    <w:rsid w:val="006B081C"/>
    <w:rsid w:val="006B0BD4"/>
    <w:rsid w:val="006B2BFD"/>
    <w:rsid w:val="006C2103"/>
    <w:rsid w:val="006C3FF2"/>
    <w:rsid w:val="006E0213"/>
    <w:rsid w:val="006E4C5D"/>
    <w:rsid w:val="006E4D47"/>
    <w:rsid w:val="006E56D0"/>
    <w:rsid w:val="006E5FDB"/>
    <w:rsid w:val="006E76BB"/>
    <w:rsid w:val="006F392D"/>
    <w:rsid w:val="006F5127"/>
    <w:rsid w:val="00702EF1"/>
    <w:rsid w:val="00704F95"/>
    <w:rsid w:val="00707476"/>
    <w:rsid w:val="007130E3"/>
    <w:rsid w:val="00713764"/>
    <w:rsid w:val="007137F4"/>
    <w:rsid w:val="0072004A"/>
    <w:rsid w:val="00725B6A"/>
    <w:rsid w:val="0072650D"/>
    <w:rsid w:val="00726B90"/>
    <w:rsid w:val="007316B5"/>
    <w:rsid w:val="007327EB"/>
    <w:rsid w:val="00737853"/>
    <w:rsid w:val="007420FE"/>
    <w:rsid w:val="0074302B"/>
    <w:rsid w:val="00746815"/>
    <w:rsid w:val="00750946"/>
    <w:rsid w:val="007538C8"/>
    <w:rsid w:val="00756807"/>
    <w:rsid w:val="00757C2A"/>
    <w:rsid w:val="0076175F"/>
    <w:rsid w:val="00765C66"/>
    <w:rsid w:val="007713D6"/>
    <w:rsid w:val="007738C7"/>
    <w:rsid w:val="007752D1"/>
    <w:rsid w:val="007848B4"/>
    <w:rsid w:val="00784B0A"/>
    <w:rsid w:val="00785474"/>
    <w:rsid w:val="0079612F"/>
    <w:rsid w:val="007A2340"/>
    <w:rsid w:val="007A4069"/>
    <w:rsid w:val="007B2001"/>
    <w:rsid w:val="007B28E1"/>
    <w:rsid w:val="007B3324"/>
    <w:rsid w:val="007B3EE9"/>
    <w:rsid w:val="007B4751"/>
    <w:rsid w:val="007C1982"/>
    <w:rsid w:val="007C2389"/>
    <w:rsid w:val="007C5F3D"/>
    <w:rsid w:val="007D2983"/>
    <w:rsid w:val="007E1EE1"/>
    <w:rsid w:val="007E6FE0"/>
    <w:rsid w:val="007F05B6"/>
    <w:rsid w:val="007F486D"/>
    <w:rsid w:val="00803139"/>
    <w:rsid w:val="00803E53"/>
    <w:rsid w:val="00804026"/>
    <w:rsid w:val="0080571D"/>
    <w:rsid w:val="00807078"/>
    <w:rsid w:val="008103AE"/>
    <w:rsid w:val="008157B1"/>
    <w:rsid w:val="00817ACB"/>
    <w:rsid w:val="00817B52"/>
    <w:rsid w:val="0082388A"/>
    <w:rsid w:val="00835B78"/>
    <w:rsid w:val="00840D3B"/>
    <w:rsid w:val="00842023"/>
    <w:rsid w:val="008422EE"/>
    <w:rsid w:val="0084317C"/>
    <w:rsid w:val="0084421A"/>
    <w:rsid w:val="00860A5F"/>
    <w:rsid w:val="0086104A"/>
    <w:rsid w:val="00861B0C"/>
    <w:rsid w:val="00861CE9"/>
    <w:rsid w:val="00863F38"/>
    <w:rsid w:val="00865E37"/>
    <w:rsid w:val="008720E4"/>
    <w:rsid w:val="00873B83"/>
    <w:rsid w:val="008747A2"/>
    <w:rsid w:val="00887059"/>
    <w:rsid w:val="00887DA5"/>
    <w:rsid w:val="00897547"/>
    <w:rsid w:val="00897A49"/>
    <w:rsid w:val="008A42C8"/>
    <w:rsid w:val="008A58D9"/>
    <w:rsid w:val="008A7C1F"/>
    <w:rsid w:val="008B3152"/>
    <w:rsid w:val="008D1A5E"/>
    <w:rsid w:val="008D38E3"/>
    <w:rsid w:val="008D4312"/>
    <w:rsid w:val="008D5E27"/>
    <w:rsid w:val="008D7DC0"/>
    <w:rsid w:val="008E00BC"/>
    <w:rsid w:val="008E2882"/>
    <w:rsid w:val="008E392A"/>
    <w:rsid w:val="008E4D0E"/>
    <w:rsid w:val="008F365F"/>
    <w:rsid w:val="008F68EC"/>
    <w:rsid w:val="00902470"/>
    <w:rsid w:val="00902A0C"/>
    <w:rsid w:val="009126DF"/>
    <w:rsid w:val="0091273F"/>
    <w:rsid w:val="00912A7A"/>
    <w:rsid w:val="00912BFF"/>
    <w:rsid w:val="009205E7"/>
    <w:rsid w:val="009219CC"/>
    <w:rsid w:val="009251CF"/>
    <w:rsid w:val="00926319"/>
    <w:rsid w:val="00931E08"/>
    <w:rsid w:val="009334CD"/>
    <w:rsid w:val="009349F0"/>
    <w:rsid w:val="009354CF"/>
    <w:rsid w:val="00936099"/>
    <w:rsid w:val="00941730"/>
    <w:rsid w:val="00947111"/>
    <w:rsid w:val="009539E1"/>
    <w:rsid w:val="00964F23"/>
    <w:rsid w:val="00967AF9"/>
    <w:rsid w:val="00973F8B"/>
    <w:rsid w:val="009748B0"/>
    <w:rsid w:val="0097636C"/>
    <w:rsid w:val="00982F28"/>
    <w:rsid w:val="00987DF9"/>
    <w:rsid w:val="009900FB"/>
    <w:rsid w:val="009905B1"/>
    <w:rsid w:val="00992F71"/>
    <w:rsid w:val="00994658"/>
    <w:rsid w:val="00997C84"/>
    <w:rsid w:val="009A215B"/>
    <w:rsid w:val="009A4C17"/>
    <w:rsid w:val="009A787C"/>
    <w:rsid w:val="009B0304"/>
    <w:rsid w:val="009B05B3"/>
    <w:rsid w:val="009B27DE"/>
    <w:rsid w:val="009D0714"/>
    <w:rsid w:val="009D0A03"/>
    <w:rsid w:val="009D298E"/>
    <w:rsid w:val="009D29EC"/>
    <w:rsid w:val="009D5CFC"/>
    <w:rsid w:val="009E086D"/>
    <w:rsid w:val="009E230C"/>
    <w:rsid w:val="009F5CB1"/>
    <w:rsid w:val="009F7BF2"/>
    <w:rsid w:val="00A01E01"/>
    <w:rsid w:val="00A04366"/>
    <w:rsid w:val="00A11637"/>
    <w:rsid w:val="00A134FA"/>
    <w:rsid w:val="00A30566"/>
    <w:rsid w:val="00A353D1"/>
    <w:rsid w:val="00A40D7A"/>
    <w:rsid w:val="00A41347"/>
    <w:rsid w:val="00A41902"/>
    <w:rsid w:val="00A43E83"/>
    <w:rsid w:val="00A50250"/>
    <w:rsid w:val="00A52E02"/>
    <w:rsid w:val="00A53FF9"/>
    <w:rsid w:val="00A61AAB"/>
    <w:rsid w:val="00A62300"/>
    <w:rsid w:val="00A62950"/>
    <w:rsid w:val="00A62AFD"/>
    <w:rsid w:val="00A64944"/>
    <w:rsid w:val="00A70A9D"/>
    <w:rsid w:val="00A726B0"/>
    <w:rsid w:val="00A72C0F"/>
    <w:rsid w:val="00A74300"/>
    <w:rsid w:val="00A76418"/>
    <w:rsid w:val="00A774C4"/>
    <w:rsid w:val="00A808EC"/>
    <w:rsid w:val="00A82D03"/>
    <w:rsid w:val="00A83CFC"/>
    <w:rsid w:val="00A91EE6"/>
    <w:rsid w:val="00A936DB"/>
    <w:rsid w:val="00AA3762"/>
    <w:rsid w:val="00AB13BA"/>
    <w:rsid w:val="00AB1F1E"/>
    <w:rsid w:val="00AB6E5E"/>
    <w:rsid w:val="00AC4BE6"/>
    <w:rsid w:val="00AD38C7"/>
    <w:rsid w:val="00AD47CE"/>
    <w:rsid w:val="00AD5DBB"/>
    <w:rsid w:val="00AD61D8"/>
    <w:rsid w:val="00AE16F5"/>
    <w:rsid w:val="00AF0A6E"/>
    <w:rsid w:val="00AF1010"/>
    <w:rsid w:val="00AF493E"/>
    <w:rsid w:val="00B00DED"/>
    <w:rsid w:val="00B032C1"/>
    <w:rsid w:val="00B0663A"/>
    <w:rsid w:val="00B11665"/>
    <w:rsid w:val="00B11F77"/>
    <w:rsid w:val="00B140EC"/>
    <w:rsid w:val="00B15090"/>
    <w:rsid w:val="00B16654"/>
    <w:rsid w:val="00B21F50"/>
    <w:rsid w:val="00B23F5A"/>
    <w:rsid w:val="00B3043E"/>
    <w:rsid w:val="00B30FFA"/>
    <w:rsid w:val="00B32208"/>
    <w:rsid w:val="00B34CD1"/>
    <w:rsid w:val="00B42308"/>
    <w:rsid w:val="00B52833"/>
    <w:rsid w:val="00B56C82"/>
    <w:rsid w:val="00B660AF"/>
    <w:rsid w:val="00B723F1"/>
    <w:rsid w:val="00B74E5B"/>
    <w:rsid w:val="00B92336"/>
    <w:rsid w:val="00BA32F2"/>
    <w:rsid w:val="00BB4B9B"/>
    <w:rsid w:val="00BB4F9E"/>
    <w:rsid w:val="00BC16C8"/>
    <w:rsid w:val="00BC21FB"/>
    <w:rsid w:val="00BC3F5B"/>
    <w:rsid w:val="00BD16C4"/>
    <w:rsid w:val="00BD2B06"/>
    <w:rsid w:val="00BD3F6D"/>
    <w:rsid w:val="00BD6075"/>
    <w:rsid w:val="00BE4A7D"/>
    <w:rsid w:val="00BF05A6"/>
    <w:rsid w:val="00BF0A46"/>
    <w:rsid w:val="00BF626A"/>
    <w:rsid w:val="00C007A2"/>
    <w:rsid w:val="00C0322D"/>
    <w:rsid w:val="00C042ED"/>
    <w:rsid w:val="00C11F40"/>
    <w:rsid w:val="00C218E5"/>
    <w:rsid w:val="00C3246E"/>
    <w:rsid w:val="00C43DD2"/>
    <w:rsid w:val="00C449C4"/>
    <w:rsid w:val="00C44F73"/>
    <w:rsid w:val="00C4553A"/>
    <w:rsid w:val="00C51854"/>
    <w:rsid w:val="00C541C8"/>
    <w:rsid w:val="00C5655D"/>
    <w:rsid w:val="00C61F1E"/>
    <w:rsid w:val="00C75768"/>
    <w:rsid w:val="00C7738F"/>
    <w:rsid w:val="00C813F6"/>
    <w:rsid w:val="00C825E0"/>
    <w:rsid w:val="00C84664"/>
    <w:rsid w:val="00C84A68"/>
    <w:rsid w:val="00C85762"/>
    <w:rsid w:val="00C85776"/>
    <w:rsid w:val="00CA1312"/>
    <w:rsid w:val="00CA5D5F"/>
    <w:rsid w:val="00CA632D"/>
    <w:rsid w:val="00CA6679"/>
    <w:rsid w:val="00CB1617"/>
    <w:rsid w:val="00CB5707"/>
    <w:rsid w:val="00CC3985"/>
    <w:rsid w:val="00CD0687"/>
    <w:rsid w:val="00CD110C"/>
    <w:rsid w:val="00CE09CE"/>
    <w:rsid w:val="00CE0D17"/>
    <w:rsid w:val="00CE5D11"/>
    <w:rsid w:val="00CE64F7"/>
    <w:rsid w:val="00CF6C7D"/>
    <w:rsid w:val="00CF6CED"/>
    <w:rsid w:val="00D00048"/>
    <w:rsid w:val="00D020CA"/>
    <w:rsid w:val="00D02F17"/>
    <w:rsid w:val="00D0327B"/>
    <w:rsid w:val="00D11C20"/>
    <w:rsid w:val="00D20F8E"/>
    <w:rsid w:val="00D2105B"/>
    <w:rsid w:val="00D23241"/>
    <w:rsid w:val="00D31642"/>
    <w:rsid w:val="00D32DB8"/>
    <w:rsid w:val="00D36E85"/>
    <w:rsid w:val="00D40672"/>
    <w:rsid w:val="00D4140A"/>
    <w:rsid w:val="00D442BF"/>
    <w:rsid w:val="00D559A7"/>
    <w:rsid w:val="00D567E8"/>
    <w:rsid w:val="00D63492"/>
    <w:rsid w:val="00D64557"/>
    <w:rsid w:val="00D64EC4"/>
    <w:rsid w:val="00D65F22"/>
    <w:rsid w:val="00D67430"/>
    <w:rsid w:val="00D74FAD"/>
    <w:rsid w:val="00D858E3"/>
    <w:rsid w:val="00D95784"/>
    <w:rsid w:val="00D96710"/>
    <w:rsid w:val="00DA13E1"/>
    <w:rsid w:val="00DA3983"/>
    <w:rsid w:val="00DB3581"/>
    <w:rsid w:val="00DB43E6"/>
    <w:rsid w:val="00DC00BA"/>
    <w:rsid w:val="00DC0AB3"/>
    <w:rsid w:val="00DC5712"/>
    <w:rsid w:val="00DC5ED6"/>
    <w:rsid w:val="00DD12A8"/>
    <w:rsid w:val="00DD30CA"/>
    <w:rsid w:val="00DD3EA3"/>
    <w:rsid w:val="00DD492F"/>
    <w:rsid w:val="00DD5F88"/>
    <w:rsid w:val="00DD79AA"/>
    <w:rsid w:val="00DE215D"/>
    <w:rsid w:val="00DE7F1A"/>
    <w:rsid w:val="00DF48B0"/>
    <w:rsid w:val="00E01170"/>
    <w:rsid w:val="00E03320"/>
    <w:rsid w:val="00E04665"/>
    <w:rsid w:val="00E10CB1"/>
    <w:rsid w:val="00E10D40"/>
    <w:rsid w:val="00E12906"/>
    <w:rsid w:val="00E13A19"/>
    <w:rsid w:val="00E15137"/>
    <w:rsid w:val="00E15F91"/>
    <w:rsid w:val="00E16B39"/>
    <w:rsid w:val="00E16CA5"/>
    <w:rsid w:val="00E216EB"/>
    <w:rsid w:val="00E310CE"/>
    <w:rsid w:val="00E315EC"/>
    <w:rsid w:val="00E31778"/>
    <w:rsid w:val="00E341C5"/>
    <w:rsid w:val="00E40B93"/>
    <w:rsid w:val="00E427B7"/>
    <w:rsid w:val="00E437AA"/>
    <w:rsid w:val="00E5222F"/>
    <w:rsid w:val="00E53871"/>
    <w:rsid w:val="00E54778"/>
    <w:rsid w:val="00E5776F"/>
    <w:rsid w:val="00E60C1F"/>
    <w:rsid w:val="00E64482"/>
    <w:rsid w:val="00E66C5B"/>
    <w:rsid w:val="00E71354"/>
    <w:rsid w:val="00E7462A"/>
    <w:rsid w:val="00E7618C"/>
    <w:rsid w:val="00E76A0E"/>
    <w:rsid w:val="00E81D89"/>
    <w:rsid w:val="00E851B6"/>
    <w:rsid w:val="00E86D55"/>
    <w:rsid w:val="00E8788F"/>
    <w:rsid w:val="00E90938"/>
    <w:rsid w:val="00E94C43"/>
    <w:rsid w:val="00E963D6"/>
    <w:rsid w:val="00E979A5"/>
    <w:rsid w:val="00EB27AF"/>
    <w:rsid w:val="00EB5BB0"/>
    <w:rsid w:val="00ED3690"/>
    <w:rsid w:val="00ED5149"/>
    <w:rsid w:val="00ED73C6"/>
    <w:rsid w:val="00EE04A8"/>
    <w:rsid w:val="00EE120F"/>
    <w:rsid w:val="00EE5E32"/>
    <w:rsid w:val="00EF4E04"/>
    <w:rsid w:val="00F0000C"/>
    <w:rsid w:val="00F00576"/>
    <w:rsid w:val="00F00625"/>
    <w:rsid w:val="00F0099D"/>
    <w:rsid w:val="00F12175"/>
    <w:rsid w:val="00F152C0"/>
    <w:rsid w:val="00F2290F"/>
    <w:rsid w:val="00F32C30"/>
    <w:rsid w:val="00F33C00"/>
    <w:rsid w:val="00F34580"/>
    <w:rsid w:val="00F44A69"/>
    <w:rsid w:val="00F44E46"/>
    <w:rsid w:val="00F50DAF"/>
    <w:rsid w:val="00F51C80"/>
    <w:rsid w:val="00F53BB7"/>
    <w:rsid w:val="00F565B2"/>
    <w:rsid w:val="00F56F47"/>
    <w:rsid w:val="00F5737E"/>
    <w:rsid w:val="00F6065B"/>
    <w:rsid w:val="00F6299C"/>
    <w:rsid w:val="00F67F06"/>
    <w:rsid w:val="00F7216F"/>
    <w:rsid w:val="00F804C2"/>
    <w:rsid w:val="00F80DB7"/>
    <w:rsid w:val="00F82A69"/>
    <w:rsid w:val="00F914C4"/>
    <w:rsid w:val="00F942F0"/>
    <w:rsid w:val="00FA0E74"/>
    <w:rsid w:val="00FA1340"/>
    <w:rsid w:val="00FA48AA"/>
    <w:rsid w:val="00FA4FF1"/>
    <w:rsid w:val="00FA517D"/>
    <w:rsid w:val="00FB573B"/>
    <w:rsid w:val="00FC158F"/>
    <w:rsid w:val="00FC1F38"/>
    <w:rsid w:val="00FC3916"/>
    <w:rsid w:val="00FD258D"/>
    <w:rsid w:val="00FD34DB"/>
    <w:rsid w:val="00FD40A7"/>
    <w:rsid w:val="00FF26E6"/>
    <w:rsid w:val="00FF2B8F"/>
    <w:rsid w:val="00FF3945"/>
    <w:rsid w:val="00FF3BAF"/>
  </w:rsids>
  <m:mathPr>
    <m:mathFont m:val="Lucida Sans Unico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67A5"/>
    <w:rPr>
      <w:rFonts w:eastAsia="PMingLiU"/>
    </w:rPr>
  </w:style>
  <w:style w:type="paragraph" w:styleId="Heading1">
    <w:name w:val="heading 1"/>
    <w:basedOn w:val="Normal"/>
    <w:next w:val="Normal"/>
    <w:link w:val="Heading1Char"/>
    <w:qFormat/>
    <w:rsid w:val="00203D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F0A46"/>
    <w:pPr>
      <w:keepNext/>
      <w:widowControl w:val="0"/>
      <w:tabs>
        <w:tab w:val="num" w:pos="3600"/>
      </w:tabs>
      <w:suppressAutoHyphens/>
      <w:ind w:left="3600" w:hanging="360"/>
      <w:outlineLvl w:val="1"/>
    </w:pPr>
    <w:rPr>
      <w:rFonts w:eastAsia="Lucida Sans Unicode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03D6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BF0A46"/>
    <w:pPr>
      <w:keepNext/>
      <w:widowControl w:val="0"/>
      <w:tabs>
        <w:tab w:val="num" w:pos="5040"/>
      </w:tabs>
      <w:suppressAutoHyphens/>
      <w:ind w:left="5040" w:hanging="360"/>
      <w:outlineLvl w:val="3"/>
    </w:pPr>
    <w:rPr>
      <w:rFonts w:eastAsia="Lucida Sans Unicode"/>
      <w:b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link w:val="TitleChar"/>
    <w:uiPriority w:val="10"/>
    <w:qFormat/>
    <w:rsid w:val="001467A5"/>
    <w:pPr>
      <w:jc w:val="center"/>
    </w:pPr>
    <w:rPr>
      <w:b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2A5F1C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1467A5"/>
    <w:pPr>
      <w:ind w:left="2160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5F1C"/>
    <w:rPr>
      <w:rFonts w:eastAsia="PMingLiU"/>
      <w:sz w:val="16"/>
      <w:szCs w:val="16"/>
      <w:lang w:eastAsia="en-US"/>
    </w:rPr>
  </w:style>
  <w:style w:type="paragraph" w:styleId="NormalWeb">
    <w:name w:val="Normal (Web)"/>
    <w:basedOn w:val="Normal"/>
    <w:uiPriority w:val="99"/>
    <w:rsid w:val="0076175F"/>
    <w:pPr>
      <w:spacing w:before="100" w:beforeAutospacing="1" w:after="100" w:afterAutospacing="1" w:line="241" w:lineRule="atLeast"/>
      <w:ind w:firstLine="375"/>
      <w:jc w:val="both"/>
    </w:pPr>
    <w:rPr>
      <w:rFonts w:ascii="Verdana" w:eastAsia="Batang" w:hAnsi="Verdana"/>
      <w:color w:val="152764"/>
      <w:lang w:eastAsia="ko-KR"/>
    </w:rPr>
  </w:style>
  <w:style w:type="character" w:styleId="Hyperlink">
    <w:name w:val="Hyperlink"/>
    <w:basedOn w:val="DefaultParagraphFont"/>
    <w:rsid w:val="00CB57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0B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F0A46"/>
    <w:rPr>
      <w:rFonts w:eastAsia="Lucida Sans Unicode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F0A46"/>
    <w:rPr>
      <w:rFonts w:eastAsia="Lucida Sans Unicode"/>
      <w:b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03D69"/>
    <w:rPr>
      <w:rFonts w:ascii="Cambria" w:eastAsia="PMingLiU" w:hAnsi="Cambria" w:cs="Times New Roman"/>
      <w:b/>
      <w:bCs/>
      <w:color w:val="4F81BD"/>
    </w:rPr>
  </w:style>
  <w:style w:type="character" w:customStyle="1" w:styleId="Heading1Char">
    <w:name w:val="Heading 1 Char"/>
    <w:basedOn w:val="DefaultParagraphFont"/>
    <w:link w:val="Heading1"/>
    <w:rsid w:val="00203D69"/>
    <w:rPr>
      <w:rFonts w:ascii="Cambria" w:eastAsia="PMingLiU" w:hAnsi="Cambria" w:cs="Times New Roman"/>
      <w:b/>
      <w:bCs/>
      <w:color w:val="365F91"/>
      <w:sz w:val="28"/>
      <w:szCs w:val="28"/>
    </w:rPr>
  </w:style>
  <w:style w:type="paragraph" w:customStyle="1" w:styleId="Standard">
    <w:name w:val="Standard"/>
    <w:rsid w:val="00CD110C"/>
    <w:pPr>
      <w:suppressAutoHyphens/>
      <w:autoSpaceDN w:val="0"/>
      <w:textAlignment w:val="baseline"/>
    </w:pPr>
    <w:rPr>
      <w:rFonts w:eastAsia="Times New Roman"/>
      <w:kern w:val="3"/>
      <w:sz w:val="24"/>
      <w:szCs w:val="24"/>
    </w:rPr>
  </w:style>
  <w:style w:type="paragraph" w:styleId="BlockText">
    <w:name w:val="Block Text"/>
    <w:basedOn w:val="Normal"/>
    <w:rsid w:val="00CD110C"/>
    <w:pPr>
      <w:ind w:left="720" w:right="-360" w:firstLine="720"/>
    </w:pPr>
    <w:rPr>
      <w:rFonts w:eastAsia="Times New Roman"/>
      <w:szCs w:val="24"/>
    </w:rPr>
  </w:style>
  <w:style w:type="paragraph" w:customStyle="1" w:styleId="Textbody">
    <w:name w:val="Text body"/>
    <w:basedOn w:val="Standard"/>
    <w:rsid w:val="00CD110C"/>
    <w:pPr>
      <w:spacing w:after="120"/>
    </w:pPr>
  </w:style>
  <w:style w:type="paragraph" w:styleId="Header">
    <w:name w:val="header"/>
    <w:basedOn w:val="Normal"/>
    <w:link w:val="HeaderChar"/>
    <w:rsid w:val="00671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109A"/>
    <w:rPr>
      <w:rFonts w:eastAsia="PMingLiU"/>
    </w:rPr>
  </w:style>
  <w:style w:type="paragraph" w:styleId="Footer">
    <w:name w:val="footer"/>
    <w:basedOn w:val="Normal"/>
    <w:link w:val="FooterChar"/>
    <w:rsid w:val="00671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7109A"/>
    <w:rPr>
      <w:rFonts w:eastAsia="PMingLiU"/>
    </w:rPr>
  </w:style>
  <w:style w:type="character" w:customStyle="1" w:styleId="apple-style-span">
    <w:name w:val="apple-style-span"/>
    <w:basedOn w:val="DefaultParagraphFont"/>
    <w:rsid w:val="00430B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96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3CB9C-9ABA-4006-A468-BB22F0CA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484</Words>
  <Characters>2764</Characters>
  <Application>Microsoft Word 12.0.0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J</vt:lpstr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J</dc:title>
  <dc:creator>Chan Y. Paik</dc:creator>
  <cp:lastModifiedBy>Theresa Yeh</cp:lastModifiedBy>
  <cp:revision>37</cp:revision>
  <cp:lastPrinted>2011-01-28T04:38:00Z</cp:lastPrinted>
  <dcterms:created xsi:type="dcterms:W3CDTF">2010-09-10T20:56:00Z</dcterms:created>
  <dcterms:modified xsi:type="dcterms:W3CDTF">2011-09-07T22:08:00Z</dcterms:modified>
</cp:coreProperties>
</file>